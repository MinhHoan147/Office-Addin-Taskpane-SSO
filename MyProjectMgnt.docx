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5E66CAD" w14:textId="62EA877A" w:rsidR="00F34A9B" w:rsidRPr="005C397A" w:rsidRDefault="00FB2706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70755F" wp14:editId="78EB8C8D">
                <wp:simplePos x="0" y="0"/>
                <wp:positionH relativeFrom="margin">
                  <wp:align>left</wp:align>
                </wp:positionH>
                <wp:positionV relativeFrom="paragraph">
                  <wp:posOffset>10615</wp:posOffset>
                </wp:positionV>
                <wp:extent cx="2432314" cy="1155940"/>
                <wp:effectExtent l="0" t="0" r="25400" b="254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2314" cy="1155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5A5C4D9A" w:rsidR="005B5AA3" w:rsidRPr="001501A9" w:rsidRDefault="005B5AA3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>
                              <w:rPr>
                                <w:noProof/>
                                <w:lang w:eastAsia="en-US" w:bidi="ar-SA"/>
                              </w:rPr>
                              <w:drawing>
                                <wp:inline distT="0" distB="0" distL="0" distR="0" wp14:anchorId="2219F792" wp14:editId="7F5F8970">
                                  <wp:extent cx="2223872" cy="1509622"/>
                                  <wp:effectExtent l="0" t="0" r="5080" b="0"/>
                                  <wp:docPr id="2" name="Picture 2" descr="Hd logo Royalty Free Vector Image - VectorStoc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Hd logo Royalty Free Vector Image - VectorStoc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15634" cy="157191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0;margin-top:.85pt;width:191.5pt;height:91pt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" fillcolor="white [3201]" strokeweight=".5pt">
                <v:textbox>
                  <w:txbxContent>
                    <w:p w14:paraId="43F0BF96" w14:textId="5A5C4D9A" w:rsidR="005B5AA3" w:rsidRPr="001501A9" w:rsidRDefault="005B5AA3">
                      <w:pPr>
                        <w:rPr>
                          <w:b/>
                          <w:i/>
                          <w:color w:val="C00000"/>
                        </w:rPr>
                      </w:pPr>
                      <w:r>
                        <w:rPr>
                          <w:noProof/>
                          <w:lang w:eastAsia="en-US" w:bidi="ar-SA"/>
                        </w:rPr>
                        <w:drawing>
                          <wp:inline distT="0" distB="0" distL="0" distR="0" wp14:anchorId="2219F792" wp14:editId="7F5F8970">
                            <wp:extent cx="2223872" cy="1509622"/>
                            <wp:effectExtent l="0" t="0" r="5080" b="0"/>
                            <wp:docPr id="2" name="Picture 2" descr="Hd logo Royalty Free Vector Image - VectorStock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 descr="Hd logo Royalty Free Vector Image - VectorStock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15634" cy="157191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3E3CA56" w14:textId="38E990FD" w:rsidR="00F34A9B" w:rsidRDefault="00F34A9B">
      <w:pPr>
        <w:rPr>
          <w:i/>
          <w:color w:val="548DD4"/>
          <w:sz w:val="32"/>
          <w:szCs w:val="32"/>
        </w:rPr>
      </w:pPr>
    </w:p>
    <w:p w14:paraId="04D64CDE" w14:textId="331BF5B9" w:rsidR="00F34A9B" w:rsidRDefault="00F34A9B">
      <w:pPr>
        <w:rPr>
          <w:i/>
          <w:color w:val="548DD4"/>
          <w:sz w:val="32"/>
          <w:szCs w:val="32"/>
        </w:rPr>
      </w:pPr>
    </w:p>
    <w:p w14:paraId="2C4F8B6F" w14:textId="3F32E6CC" w:rsidR="00A367CF" w:rsidRDefault="00A367CF">
      <w:pPr>
        <w:rPr>
          <w:i/>
          <w:color w:val="548DD4"/>
          <w:sz w:val="32"/>
          <w:szCs w:val="32"/>
        </w:rPr>
      </w:pPr>
    </w:p>
    <w:p w14:paraId="02A4F04D" w14:textId="0D8580C5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0604A2">
        <w:rPr>
          <w:rFonts w:cs="Arial"/>
          <w:b/>
          <w:color w:val="951B13"/>
          <w:sz w:val="58"/>
          <w:szCs w:val="48"/>
        </w:rPr>
        <w:t>Ước lượng dự án nguồn mở</w:t>
      </w:r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79BF11BF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r w:rsidR="00910693">
        <w:rPr>
          <w:b/>
          <w:i/>
          <w:sz w:val="42"/>
        </w:rPr>
        <w:t>Office Add-in Taskpane SSO</w:t>
      </w:r>
      <w:r>
        <w:rPr>
          <w:b/>
          <w:i/>
          <w:sz w:val="42"/>
        </w:rPr>
        <w:fldChar w:fldCharType="end"/>
      </w:r>
    </w:p>
    <w:p w14:paraId="07D84872" w14:textId="5B4653E6" w:rsidR="00F34A9B" w:rsidRDefault="00F34A9B" w:rsidP="00E83396">
      <w:r>
        <w:rPr>
          <w:i/>
        </w:rPr>
        <w:t>[</w:t>
      </w:r>
      <w:r w:rsidR="003C0262">
        <w:rPr>
          <w:i/>
        </w:rPr>
        <w:t>Link GitHub nguồ</w:t>
      </w:r>
      <w:r w:rsidR="002E746A">
        <w:rPr>
          <w:i/>
        </w:rPr>
        <w:t xml:space="preserve">n: </w:t>
      </w:r>
      <w:r w:rsidR="002E746A" w:rsidRPr="002E746A">
        <w:rPr>
          <w:i/>
          <w:color w:val="4F81BD" w:themeColor="accent1"/>
          <w:u w:val="single"/>
        </w:rPr>
        <w:t>https://github.com/OfficeDev/Office-Addin-Taskpane-SSO</w:t>
      </w:r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35CE1D88" w14:textId="3BD507FA" w:rsidR="007C3070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90500035" w:history="1">
        <w:r w:rsidR="007C3070" w:rsidRPr="008366DA">
          <w:rPr>
            <w:rStyle w:val="Hyperlink"/>
            <w:noProof/>
          </w:rPr>
          <w:t>1.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Giới thiệu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F4FAA65" w14:textId="0BC54131" w:rsidR="007C3070" w:rsidRDefault="0043359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6" w:history="1">
        <w:r w:rsidR="007C3070" w:rsidRPr="008366DA">
          <w:rPr>
            <w:rStyle w:val="Hyperlink"/>
            <w:rFonts w:cs="Tahoma"/>
            <w:noProof/>
          </w:rPr>
          <w:t>1.1.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Mô tả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E48C32C" w14:textId="0389F164" w:rsidR="007C3070" w:rsidRDefault="0043359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7" w:history="1">
        <w:r w:rsidR="007C3070" w:rsidRPr="008366DA">
          <w:rPr>
            <w:rStyle w:val="Hyperlink"/>
            <w:rFonts w:cs="Tahoma"/>
            <w:noProof/>
          </w:rPr>
          <w:t>1.2.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Công cụ quản lý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7874710F" w14:textId="4A9C47D7" w:rsidR="007C3070" w:rsidRDefault="0043359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38" w:history="1">
        <w:r w:rsidR="007C3070" w:rsidRPr="008366DA">
          <w:rPr>
            <w:rStyle w:val="Hyperlink"/>
            <w:noProof/>
          </w:rPr>
          <w:t>2.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Các nhân sự tham gia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262232E1" w14:textId="64B79420" w:rsidR="007C3070" w:rsidRDefault="0043359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9" w:history="1">
        <w:r w:rsidR="007C3070" w:rsidRPr="008366DA">
          <w:rPr>
            <w:rStyle w:val="Hyperlink"/>
            <w:rFonts w:cs="Tahoma"/>
            <w:noProof/>
          </w:rPr>
          <w:t>2.1.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liên hệ phía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906A0E8" w14:textId="72EE6434" w:rsidR="007C3070" w:rsidRDefault="0043359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0" w:history="1">
        <w:r w:rsidR="007C3070" w:rsidRPr="008366DA">
          <w:rPr>
            <w:rStyle w:val="Hyperlink"/>
            <w:rFonts w:cs="Tahoma"/>
            <w:noProof/>
          </w:rPr>
          <w:t>2.2.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thành viên nhóm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5E579C7A" w14:textId="64229FB7" w:rsidR="007C3070" w:rsidRDefault="0043359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1" w:history="1">
        <w:r w:rsidR="007C3070" w:rsidRPr="008366DA">
          <w:rPr>
            <w:rStyle w:val="Hyperlink"/>
            <w:rFonts w:cs="Tahoma"/>
            <w:noProof/>
          </w:rPr>
          <w:t>2.3.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Phân chia vai trò của thành viên dự án và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21AD700" w14:textId="42628C27" w:rsidR="007C3070" w:rsidRDefault="0043359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2" w:history="1">
        <w:r w:rsidR="007C3070" w:rsidRPr="008366DA">
          <w:rPr>
            <w:rStyle w:val="Hyperlink"/>
            <w:noProof/>
          </w:rPr>
          <w:t>3.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Khảo sát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AB6FD4E" w14:textId="739DA7B0" w:rsidR="007C3070" w:rsidRDefault="0043359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3" w:history="1">
        <w:r w:rsidR="007C3070" w:rsidRPr="008366DA">
          <w:rPr>
            <w:rStyle w:val="Hyperlink"/>
            <w:rFonts w:cs="Tahoma"/>
            <w:noProof/>
          </w:rPr>
          <w:t>3.1.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Tóm tắt về ứng dụng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19207F2B" w14:textId="030DF41A" w:rsidR="007C3070" w:rsidRDefault="0043359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4" w:history="1">
        <w:r w:rsidR="007C3070" w:rsidRPr="008366DA">
          <w:rPr>
            <w:rStyle w:val="Hyperlink"/>
            <w:rFonts w:cs="Tahoma"/>
            <w:noProof/>
          </w:rPr>
          <w:t>3.2.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EBB4255" w14:textId="041D2CE9" w:rsidR="007C3070" w:rsidRDefault="0043359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5" w:history="1">
        <w:r w:rsidR="007C3070" w:rsidRPr="008366DA">
          <w:rPr>
            <w:rStyle w:val="Hyperlink"/>
            <w:rFonts w:cs="Tahoma"/>
            <w:noProof/>
          </w:rPr>
          <w:t>3.3.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hợp tác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0EC62B6" w14:textId="10437A8F" w:rsidR="007C3070" w:rsidRDefault="0043359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6" w:history="1">
        <w:r w:rsidR="007C3070" w:rsidRPr="008366DA">
          <w:rPr>
            <w:rStyle w:val="Hyperlink"/>
            <w:rFonts w:cs="Tahoma"/>
            <w:noProof/>
          </w:rPr>
          <w:t>3.4.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Kết quả chạy thử nghiệm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793C3EC" w14:textId="3A462064" w:rsidR="007C3070" w:rsidRDefault="0043359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7" w:history="1">
        <w:r w:rsidR="007C3070" w:rsidRPr="008366DA">
          <w:rPr>
            <w:rStyle w:val="Hyperlink"/>
            <w:rFonts w:cs="Tahoma"/>
            <w:noProof/>
          </w:rPr>
          <w:t>3.5.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Phạm vi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0AD00C7B" w14:textId="6C555A9F" w:rsidR="007C3070" w:rsidRDefault="0043359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8" w:history="1">
        <w:r w:rsidR="007C3070" w:rsidRPr="008366DA">
          <w:rPr>
            <w:rStyle w:val="Hyperlink"/>
            <w:noProof/>
          </w:rPr>
          <w:t>4.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chung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6A7B72B1" w14:textId="317A1BC5" w:rsidR="007C3070" w:rsidRDefault="0043359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9" w:history="1">
        <w:r w:rsidR="007C3070" w:rsidRPr="008366DA">
          <w:rPr>
            <w:rStyle w:val="Hyperlink"/>
            <w:rFonts w:cs="Tahoma"/>
            <w:noProof/>
          </w:rPr>
          <w:t>4.1.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thời gian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1CEBF05B" w14:textId="0C894532" w:rsidR="007C3070" w:rsidRDefault="0043359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0" w:history="1">
        <w:r w:rsidR="007C3070" w:rsidRPr="008366DA">
          <w:rPr>
            <w:rStyle w:val="Hyperlink"/>
            <w:rFonts w:cs="Tahoma"/>
            <w:noProof/>
          </w:rPr>
          <w:t>4.2.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227096CC" w14:textId="65D8C804" w:rsidR="007C3070" w:rsidRDefault="00433590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1" w:history="1">
        <w:r w:rsidR="007C3070" w:rsidRPr="008366DA">
          <w:rPr>
            <w:rStyle w:val="Hyperlink"/>
            <w:noProof/>
          </w:rPr>
          <w:t>4.2.1.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5455CB60" w14:textId="4BCA66F2" w:rsidR="007C3070" w:rsidRDefault="00433590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2" w:history="1">
        <w:r w:rsidR="007C3070" w:rsidRPr="008366DA">
          <w:rPr>
            <w:rStyle w:val="Hyperlink"/>
            <w:noProof/>
          </w:rPr>
          <w:t>4.2.2.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7A6815B6" w14:textId="621EA24C" w:rsidR="007C3070" w:rsidRDefault="00433590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3" w:history="1">
        <w:r w:rsidR="007C3070" w:rsidRPr="008366DA">
          <w:rPr>
            <w:rStyle w:val="Hyperlink"/>
            <w:noProof/>
          </w:rPr>
          <w:t>4.2.3.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0615E048" w14:textId="7095D103" w:rsidR="007C3070" w:rsidRDefault="00433590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4" w:history="1">
        <w:r w:rsidR="007C3070" w:rsidRPr="008366DA">
          <w:rPr>
            <w:rStyle w:val="Hyperlink"/>
            <w:noProof/>
          </w:rPr>
          <w:t>4.2.4.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1049D2B2" w14:textId="59DE45F0" w:rsidR="007C3070" w:rsidRDefault="00433590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5" w:history="1">
        <w:r w:rsidR="007C3070" w:rsidRPr="008366DA">
          <w:rPr>
            <w:rStyle w:val="Hyperlink"/>
            <w:noProof/>
          </w:rPr>
          <w:t>4.2.5.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7B24B467" w14:textId="5193CC8C" w:rsidR="007C3070" w:rsidRDefault="0043359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6" w:history="1">
        <w:r w:rsidR="007C3070" w:rsidRPr="008366DA">
          <w:rPr>
            <w:rStyle w:val="Hyperlink"/>
            <w:noProof/>
          </w:rPr>
          <w:t>5.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giá thành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4A29C708" w14:textId="3BE9DE8E" w:rsidR="007C3070" w:rsidRDefault="0043359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7" w:history="1">
        <w:r w:rsidR="007C3070" w:rsidRPr="008366DA">
          <w:rPr>
            <w:rStyle w:val="Hyperlink"/>
            <w:noProof/>
          </w:rPr>
          <w:t>6.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chất lượng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3FC5623C" w14:textId="044AEE1E" w:rsidR="007C3070" w:rsidRDefault="0043359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8" w:history="1">
        <w:r w:rsidR="007C3070" w:rsidRPr="008366DA">
          <w:rPr>
            <w:rStyle w:val="Hyperlink"/>
            <w:noProof/>
          </w:rPr>
          <w:t>7.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Đóng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25679F5" w14:textId="39C5E7AF" w:rsidR="007C3070" w:rsidRDefault="0043359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9" w:history="1">
        <w:r w:rsidR="007C3070" w:rsidRPr="008366DA">
          <w:rPr>
            <w:rStyle w:val="Hyperlink"/>
            <w:rFonts w:cs="Tahoma"/>
            <w:noProof/>
          </w:rPr>
          <w:t>7.1.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A915D89" w14:textId="498B2BCD" w:rsidR="007C3070" w:rsidRDefault="0043359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60" w:history="1">
        <w:r w:rsidR="007C3070" w:rsidRPr="008366DA">
          <w:rPr>
            <w:rStyle w:val="Hyperlink"/>
            <w:rFonts w:cs="Tahoma"/>
            <w:noProof/>
          </w:rPr>
          <w:t>7.2.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công việc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55BE06B8" w14:textId="06DABE2B" w:rsidR="007C3070" w:rsidRDefault="0043359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61" w:history="1">
        <w:r w:rsidR="007C3070" w:rsidRPr="008366DA">
          <w:rPr>
            <w:rStyle w:val="Hyperlink"/>
            <w:noProof/>
            <w:lang w:eastAsia="en-US"/>
          </w:rPr>
          <w:t>8.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  <w:lang w:eastAsia="en-US"/>
          </w:rPr>
          <w:t>Danh mục tài liệu liên quan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4BA721B3" w14:textId="7614924A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 xml:space="preserve">(Nội dung này </w:t>
      </w:r>
      <w:r w:rsidR="00853766" w:rsidRPr="00853766">
        <w:t>để tha</w:t>
      </w:r>
      <w:r w:rsidR="00853766">
        <w:t>m khảo cách làm bài tập lớn</w:t>
      </w:r>
      <w:r w:rsidR="003613A4">
        <w:t xml:space="preserve">. Trong </w:t>
      </w:r>
      <w:r w:rsidR="00122C66">
        <w:t>Quản lý dự án</w:t>
      </w:r>
      <w:r w:rsidR="003613A4">
        <w:t xml:space="preserve">, các qui tắc tương tự cũng sẽ được viết ra </w:t>
      </w:r>
      <w:r w:rsidR="008D4E35">
        <w:t>và phải</w:t>
      </w:r>
      <w:r w:rsidR="003613A4">
        <w:t xml:space="preserve"> bảo</w:t>
      </w:r>
      <w:r w:rsidR="00252DC9">
        <w:t xml:space="preserve"> </w:t>
      </w:r>
      <w:r w:rsidR="003613A4">
        <w:t xml:space="preserve"> đảm cả nhóm phải tuân th</w:t>
      </w:r>
      <w:r w:rsidR="00770814">
        <w:t>ủ</w:t>
      </w:r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EC14B6">
      <w:pPr>
        <w:pStyle w:val="ListParagraph"/>
        <w:numPr>
          <w:ilvl w:val="0"/>
          <w:numId w:val="2"/>
        </w:numPr>
      </w:pPr>
      <w:r>
        <w:t xml:space="preserve">Nhóm 4 </w:t>
      </w:r>
      <w:r w:rsidR="008A60DC">
        <w:t>sinh viên</w:t>
      </w:r>
    </w:p>
    <w:p w14:paraId="6856A6CB" w14:textId="69CC6D2F" w:rsidR="009F0F85" w:rsidRPr="004A60F2" w:rsidRDefault="009F0F85" w:rsidP="00EC14B6">
      <w:pPr>
        <w:pStyle w:val="ListParagraph"/>
        <w:numPr>
          <w:ilvl w:val="0"/>
          <w:numId w:val="2"/>
        </w:numPr>
      </w:pPr>
      <w:r w:rsidRPr="004A60F2">
        <w:t xml:space="preserve">Ngày </w:t>
      </w:r>
      <w:r w:rsidRPr="004C004E">
        <w:rPr>
          <w:b/>
          <w:bCs/>
        </w:rPr>
        <w:t>202</w:t>
      </w:r>
      <w:r w:rsidR="004C004E" w:rsidRPr="004C004E">
        <w:rPr>
          <w:b/>
          <w:bCs/>
        </w:rPr>
        <w:t>2</w:t>
      </w:r>
      <w:r w:rsidR="005D09D2" w:rsidRPr="004C004E">
        <w:rPr>
          <w:b/>
          <w:bCs/>
        </w:rPr>
        <w:t>/</w:t>
      </w:r>
      <w:r w:rsidR="005C3A75" w:rsidRPr="004C004E">
        <w:rPr>
          <w:b/>
          <w:bCs/>
        </w:rPr>
        <w:t>1</w:t>
      </w:r>
      <w:r w:rsidR="005D09D2" w:rsidRPr="004C004E">
        <w:rPr>
          <w:b/>
          <w:bCs/>
        </w:rPr>
        <w:t>/</w:t>
      </w:r>
      <w:r w:rsidR="0074533F" w:rsidRPr="004C004E">
        <w:rPr>
          <w:b/>
          <w:bCs/>
        </w:rPr>
        <w:t>1</w:t>
      </w:r>
      <w:r w:rsidR="004C004E" w:rsidRPr="004C004E">
        <w:rPr>
          <w:b/>
          <w:bCs/>
        </w:rPr>
        <w:t>9</w:t>
      </w:r>
      <w:r w:rsidR="005D09D2" w:rsidRPr="004A60F2">
        <w:t xml:space="preserve"> được coi là ngày </w:t>
      </w:r>
      <w:r w:rsidR="004A60F2" w:rsidRPr="004A60F2">
        <w:t>G, ng</w:t>
      </w:r>
      <w:r w:rsidR="004A60F2">
        <w:t xml:space="preserve">ày nộp bài, ngày kiểm tra để áp dụng cho mọi </w:t>
      </w:r>
      <w:r w:rsidR="001E2510">
        <w:t>thông tin bên dưới</w:t>
      </w:r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r>
        <w:t>Quản lý mã nguồn, tài liệu đều dựa trên Git.</w:t>
      </w:r>
    </w:p>
    <w:p w14:paraId="4990C3B2" w14:textId="234AD1FC" w:rsidR="00253719" w:rsidRDefault="00253719" w:rsidP="00EC14B6">
      <w:pPr>
        <w:pStyle w:val="ListParagraph"/>
        <w:numPr>
          <w:ilvl w:val="0"/>
          <w:numId w:val="3"/>
        </w:numPr>
      </w:pPr>
      <w:r w:rsidRPr="00253719">
        <w:t>Mỗi SV đều phải có t</w:t>
      </w:r>
      <w:r>
        <w:t>ài khoản GitHub cá nhân.</w:t>
      </w:r>
    </w:p>
    <w:p w14:paraId="4CF788C9" w14:textId="794A849A" w:rsidR="00253719" w:rsidRDefault="009C41F9" w:rsidP="00EC14B6">
      <w:pPr>
        <w:pStyle w:val="ListParagraph"/>
        <w:numPr>
          <w:ilvl w:val="0"/>
          <w:numId w:val="3"/>
        </w:numPr>
      </w:pPr>
      <w:r>
        <w:t>Một sinh viên đại điện fork từ Repository sẵn có</w:t>
      </w:r>
      <w:r w:rsidR="0099580C">
        <w:t>, và bổ sung collaborator</w:t>
      </w:r>
      <w:r w:rsidR="00253719">
        <w:t xml:space="preserve"> </w:t>
      </w:r>
      <w:r w:rsidR="0099580C">
        <w:t>ch</w:t>
      </w:r>
      <w:r w:rsidR="00253719">
        <w:t>o cả nhóm</w:t>
      </w:r>
      <w:r w:rsidR="0099580C">
        <w:t xml:space="preserve">. </w:t>
      </w:r>
      <w:r w:rsidR="006D6E0A">
        <w:t xml:space="preserve">Add thêm tài khoản giáo viên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EC14B6">
      <w:pPr>
        <w:pStyle w:val="ListParagraph"/>
        <w:numPr>
          <w:ilvl w:val="0"/>
          <w:numId w:val="3"/>
        </w:numPr>
      </w:pPr>
      <w:r>
        <w:t xml:space="preserve">Bổ sung thêm vào </w:t>
      </w:r>
      <w:r w:rsidR="00B65C9D" w:rsidRPr="0096683F">
        <w:t>Repo</w:t>
      </w:r>
      <w:r w:rsidR="00A7166E" w:rsidRPr="0096683F">
        <w:t>sitory</w:t>
      </w:r>
      <w:r>
        <w:t xml:space="preserve"> các mục sau:</w:t>
      </w:r>
    </w:p>
    <w:p w14:paraId="6785BB57" w14:textId="1E852301" w:rsidR="0096683F" w:rsidRDefault="00EC3409" w:rsidP="00EC14B6">
      <w:pPr>
        <w:pStyle w:val="ListParagraph"/>
        <w:numPr>
          <w:ilvl w:val="2"/>
          <w:numId w:val="3"/>
        </w:numPr>
        <w:ind w:left="1620"/>
      </w:pPr>
      <w:r w:rsidRPr="00EC3409">
        <w:t xml:space="preserve">Thư mục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chứa tài liệu dự </w:t>
      </w:r>
      <w:r w:rsidR="00A84D40">
        <w:t>án</w:t>
      </w:r>
      <w:r w:rsidR="00E24534">
        <w:t xml:space="preserve"> tự viết</w:t>
      </w:r>
      <w:r w:rsidR="000342ED">
        <w:t>.</w:t>
      </w:r>
      <w:r w:rsidR="00FD4755">
        <w:t xml:space="preserve"> Đây là thư mục nội bộ của dự án</w:t>
      </w:r>
      <w:r w:rsidR="00F41A82">
        <w:t>.</w:t>
      </w:r>
      <w:r w:rsidR="000342ED">
        <w:t xml:space="preserve"> </w:t>
      </w:r>
      <w:r w:rsidR="00FD4755" w:rsidRPr="00FD4755">
        <w:rPr>
          <w:color w:val="FF0000"/>
        </w:rPr>
        <w:t>Trong học phần này, SV phải để chính</w:t>
      </w:r>
      <w:r w:rsidR="009E1B22" w:rsidRPr="00FD4755">
        <w:rPr>
          <w:color w:val="FF0000"/>
        </w:rPr>
        <w:t xml:space="preserve"> bản</w:t>
      </w:r>
      <w:r w:rsidR="00E24534" w:rsidRPr="00FD4755">
        <w:rPr>
          <w:color w:val="FF0000"/>
        </w:rPr>
        <w:t xml:space="preserve"> báo cáo này</w:t>
      </w:r>
      <w:r w:rsidR="00FD4755" w:rsidRPr="00FD4755">
        <w:rPr>
          <w:color w:val="FF0000"/>
        </w:rPr>
        <w:t xml:space="preserve"> vào đây, và cùng nhau kết hợp soạn thảo chung với file này</w:t>
      </w:r>
      <w:r w:rsidR="00E24534">
        <w:t xml:space="preserve">. </w:t>
      </w:r>
    </w:p>
    <w:p w14:paraId="47BF37E1" w14:textId="293F90EA" w:rsidR="002963B3" w:rsidRPr="00252DC9" w:rsidRDefault="00551589" w:rsidP="00EC14B6">
      <w:pPr>
        <w:pStyle w:val="ListParagraph"/>
        <w:numPr>
          <w:ilvl w:val="0"/>
          <w:numId w:val="3"/>
        </w:numPr>
        <w:rPr>
          <w:color w:val="FF0000"/>
        </w:rPr>
      </w:pPr>
      <w:r w:rsidRPr="00EC3409">
        <w:t>Mỗi thành viên trong nhóm tự soạn thảo và phải upload</w:t>
      </w:r>
      <w:r w:rsidR="004F37AE" w:rsidRPr="00EC3409">
        <w:t xml:space="preserve"> các chỉnh sửa lên GitHub. </w:t>
      </w:r>
      <w:r w:rsidR="004F37AE" w:rsidRPr="00252DC9">
        <w:rPr>
          <w:color w:val="FF0000"/>
        </w:rPr>
        <w:t xml:space="preserve">Trong học phần này, </w:t>
      </w:r>
      <w:r w:rsidR="00A4571D" w:rsidRPr="00252DC9">
        <w:rPr>
          <w:color w:val="FF0000"/>
        </w:rPr>
        <w:t xml:space="preserve">mỗi </w:t>
      </w:r>
      <w:r w:rsidR="004F37AE" w:rsidRPr="00252DC9">
        <w:rPr>
          <w:color w:val="FF0000"/>
        </w:rPr>
        <w:t xml:space="preserve">SV cần đạt được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r w:rsidR="00E70D25" w:rsidRPr="00252DC9">
        <w:rPr>
          <w:color w:val="FF0000"/>
        </w:rPr>
        <w:t>cho file báo cáo này</w:t>
      </w:r>
      <w:r w:rsidR="006312F5">
        <w:rPr>
          <w:color w:val="FF0000"/>
        </w:rPr>
        <w:t xml:space="preserve"> hoặc với các đoạn mã nguồn mở</w:t>
      </w:r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t>Phiên bản tài liệu</w:t>
      </w:r>
    </w:p>
    <w:tbl>
      <w:tblPr>
        <w:tblStyle w:val="GridTable1Light-Accent2"/>
        <w:tblW w:w="8905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615"/>
      </w:tblGrid>
      <w:tr w:rsidR="009A4C41" w:rsidRPr="009A4C41" w14:paraId="7CC174B3" w14:textId="77777777" w:rsidTr="009C6E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5B5AA3">
            <w:r w:rsidRPr="009A4C41">
              <w:t>Ngày lập</w:t>
            </w:r>
          </w:p>
        </w:tc>
        <w:tc>
          <w:tcPr>
            <w:tcW w:w="3095" w:type="dxa"/>
          </w:tcPr>
          <w:p w14:paraId="77227211" w14:textId="77777777" w:rsidR="00727431" w:rsidRPr="009A4C41" w:rsidRDefault="00727431" w:rsidP="005B5A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r w:rsidRPr="009A4C41">
              <w:rPr>
                <w:snapToGrid w:val="0"/>
              </w:rPr>
              <w:t>Mô tả thay đổi</w:t>
            </w:r>
          </w:p>
        </w:tc>
        <w:tc>
          <w:tcPr>
            <w:tcW w:w="1148" w:type="dxa"/>
          </w:tcPr>
          <w:p w14:paraId="7F7EE764" w14:textId="77777777" w:rsidR="00727431" w:rsidRPr="009A4C41" w:rsidRDefault="00727431" w:rsidP="005B5A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Phiên bản</w:t>
            </w:r>
          </w:p>
        </w:tc>
        <w:tc>
          <w:tcPr>
            <w:tcW w:w="1552" w:type="dxa"/>
          </w:tcPr>
          <w:p w14:paraId="427FD2DA" w14:textId="77777777" w:rsidR="00727431" w:rsidRPr="009A4C41" w:rsidRDefault="00727431" w:rsidP="005B5A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lập</w:t>
            </w:r>
          </w:p>
        </w:tc>
        <w:tc>
          <w:tcPr>
            <w:tcW w:w="1615" w:type="dxa"/>
          </w:tcPr>
          <w:p w14:paraId="3CC8C1D9" w14:textId="77777777" w:rsidR="00727431" w:rsidRPr="009A4C41" w:rsidRDefault="00727431" w:rsidP="005B5A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duyệt</w:t>
            </w:r>
          </w:p>
        </w:tc>
      </w:tr>
      <w:tr w:rsidR="009A4C41" w:rsidRPr="009A4C41" w14:paraId="2FA6E50C" w14:textId="77777777" w:rsidTr="009C6E0A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6CF3E220" w:rsidR="00727431" w:rsidRPr="009A4C41" w:rsidRDefault="00282FDE" w:rsidP="005B5AA3">
            <w:r>
              <w:t>16</w:t>
            </w:r>
            <w:r w:rsidR="009C6E0A">
              <w:t>/11</w:t>
            </w:r>
            <w:r w:rsidR="0032428E">
              <w:t>/2021</w:t>
            </w:r>
          </w:p>
        </w:tc>
        <w:tc>
          <w:tcPr>
            <w:tcW w:w="3095" w:type="dxa"/>
          </w:tcPr>
          <w:p w14:paraId="33CC2B2A" w14:textId="4580025B" w:rsidR="00727431" w:rsidRPr="009A4C41" w:rsidRDefault="009C6E0A" w:rsidP="005B5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Khởi tạo dự án</w:t>
            </w:r>
          </w:p>
        </w:tc>
        <w:tc>
          <w:tcPr>
            <w:tcW w:w="1148" w:type="dxa"/>
          </w:tcPr>
          <w:p w14:paraId="3AA0C2F9" w14:textId="1DE68162" w:rsidR="00727431" w:rsidRPr="009A4C41" w:rsidRDefault="005F5B85" w:rsidP="005B5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32428E">
              <w:t>1</w:t>
            </w:r>
          </w:p>
        </w:tc>
        <w:tc>
          <w:tcPr>
            <w:tcW w:w="1552" w:type="dxa"/>
          </w:tcPr>
          <w:p w14:paraId="1D376778" w14:textId="77777777" w:rsidR="00727431" w:rsidRDefault="009C6E0A" w:rsidP="005B5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Đỗ Đại Dương</w:t>
            </w:r>
          </w:p>
          <w:p w14:paraId="4464A6B2" w14:textId="38A21DB2" w:rsidR="009C6E0A" w:rsidRPr="009A4C41" w:rsidRDefault="009C6E0A" w:rsidP="005B5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Bùi Minh Hoàn</w:t>
            </w:r>
          </w:p>
        </w:tc>
        <w:tc>
          <w:tcPr>
            <w:tcW w:w="1615" w:type="dxa"/>
          </w:tcPr>
          <w:p w14:paraId="34D5E389" w14:textId="77777777" w:rsidR="009C6E0A" w:rsidRDefault="009C6E0A" w:rsidP="009C6E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Đỗ Đại Dương</w:t>
            </w:r>
          </w:p>
          <w:p w14:paraId="645BC524" w14:textId="0642D67B" w:rsidR="00727431" w:rsidRPr="009A4C41" w:rsidRDefault="009C6E0A" w:rsidP="009C6E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Bùi Minh Hoàn</w:t>
            </w:r>
          </w:p>
        </w:tc>
      </w:tr>
      <w:tr w:rsidR="009A4C41" w:rsidRPr="009A4C41" w14:paraId="39FEF1C1" w14:textId="77777777" w:rsidTr="009C6E0A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42C86E05" w:rsidR="00727431" w:rsidRPr="009A4C41" w:rsidRDefault="00282FDE" w:rsidP="005B5AA3">
            <w:r>
              <w:t>26</w:t>
            </w:r>
            <w:r w:rsidR="009C6E0A">
              <w:t>/11</w:t>
            </w:r>
            <w:r w:rsidR="0032428E">
              <w:t>/2021</w:t>
            </w:r>
          </w:p>
        </w:tc>
        <w:tc>
          <w:tcPr>
            <w:tcW w:w="3095" w:type="dxa"/>
          </w:tcPr>
          <w:p w14:paraId="1833F08E" w14:textId="72909A48" w:rsidR="00727431" w:rsidRPr="009A4C41" w:rsidRDefault="009C6E0A" w:rsidP="005B5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Bắt đầu thực hiện dự án</w:t>
            </w:r>
          </w:p>
        </w:tc>
        <w:tc>
          <w:tcPr>
            <w:tcW w:w="1148" w:type="dxa"/>
          </w:tcPr>
          <w:p w14:paraId="1BA03C5F" w14:textId="202E3018" w:rsidR="00727431" w:rsidRPr="009A4C41" w:rsidRDefault="005F5B85" w:rsidP="005B5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32428E">
              <w:t>2</w:t>
            </w:r>
          </w:p>
        </w:tc>
        <w:tc>
          <w:tcPr>
            <w:tcW w:w="1552" w:type="dxa"/>
          </w:tcPr>
          <w:p w14:paraId="54416201" w14:textId="77777777" w:rsidR="009C6E0A" w:rsidRDefault="009C6E0A" w:rsidP="009C6E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Đỗ Đại Dương</w:t>
            </w:r>
          </w:p>
          <w:p w14:paraId="6D38D89C" w14:textId="6B59AA4F" w:rsidR="00727431" w:rsidRPr="009A4C41" w:rsidRDefault="009C6E0A" w:rsidP="009C6E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Bùi Minh Hoàn</w:t>
            </w:r>
          </w:p>
        </w:tc>
        <w:tc>
          <w:tcPr>
            <w:tcW w:w="1615" w:type="dxa"/>
          </w:tcPr>
          <w:p w14:paraId="69E792C1" w14:textId="77777777" w:rsidR="009C6E0A" w:rsidRDefault="009C6E0A" w:rsidP="009C6E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Đỗ Đại Dương</w:t>
            </w:r>
          </w:p>
          <w:p w14:paraId="38DAB92E" w14:textId="73F5F244" w:rsidR="00727431" w:rsidRPr="009A4C41" w:rsidRDefault="009C6E0A" w:rsidP="009C6E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Bùi Minh Hoàn</w:t>
            </w:r>
          </w:p>
        </w:tc>
      </w:tr>
      <w:tr w:rsidR="009A4C41" w:rsidRPr="009A4C41" w14:paraId="55EA5D4F" w14:textId="77777777" w:rsidTr="009C6E0A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49FC8048" w:rsidR="00727431" w:rsidRPr="009A4C41" w:rsidRDefault="00282FDE" w:rsidP="005B5AA3">
            <w:r>
              <w:t>15</w:t>
            </w:r>
            <w:r w:rsidR="009C6E0A">
              <w:t>/12</w:t>
            </w:r>
            <w:r w:rsidR="0032428E">
              <w:t>/2021</w:t>
            </w:r>
          </w:p>
        </w:tc>
        <w:tc>
          <w:tcPr>
            <w:tcW w:w="3095" w:type="dxa"/>
          </w:tcPr>
          <w:p w14:paraId="3969F235" w14:textId="74341FF1" w:rsidR="00727431" w:rsidRPr="009A4C41" w:rsidRDefault="009C6E0A" w:rsidP="005B5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Kiểm thử, bổ sung</w:t>
            </w:r>
          </w:p>
        </w:tc>
        <w:tc>
          <w:tcPr>
            <w:tcW w:w="1148" w:type="dxa"/>
          </w:tcPr>
          <w:p w14:paraId="307DA07D" w14:textId="45B95E4A" w:rsidR="00727431" w:rsidRPr="009A4C41" w:rsidRDefault="005F5B85" w:rsidP="005B5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32428E">
              <w:t>3</w:t>
            </w:r>
          </w:p>
        </w:tc>
        <w:tc>
          <w:tcPr>
            <w:tcW w:w="1552" w:type="dxa"/>
          </w:tcPr>
          <w:p w14:paraId="5E82AEF4" w14:textId="3D5C1A15" w:rsidR="00727431" w:rsidRPr="009A4C41" w:rsidRDefault="009C6E0A" w:rsidP="005B5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Đỗ Đại Dương</w:t>
            </w:r>
          </w:p>
        </w:tc>
        <w:tc>
          <w:tcPr>
            <w:tcW w:w="1615" w:type="dxa"/>
          </w:tcPr>
          <w:p w14:paraId="567EB4C9" w14:textId="11616961" w:rsidR="00727431" w:rsidRPr="009A4C41" w:rsidRDefault="009C6E0A" w:rsidP="005B5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Bùi Minh Hoàn</w:t>
            </w:r>
          </w:p>
        </w:tc>
      </w:tr>
      <w:tr w:rsidR="009A4C41" w:rsidRPr="009A4C41" w14:paraId="487E2E70" w14:textId="77777777" w:rsidTr="009C6E0A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4BEF632" w:rsidR="00727431" w:rsidRPr="009A4C41" w:rsidRDefault="00282FDE" w:rsidP="005B5AA3">
            <w:r>
              <w:t>05</w:t>
            </w:r>
            <w:r w:rsidR="009C6E0A">
              <w:t>/01/2022</w:t>
            </w:r>
          </w:p>
        </w:tc>
        <w:tc>
          <w:tcPr>
            <w:tcW w:w="3095" w:type="dxa"/>
          </w:tcPr>
          <w:p w14:paraId="7B305CF3" w14:textId="1EABA309" w:rsidR="00727431" w:rsidRPr="009A4C41" w:rsidRDefault="009C6E0A" w:rsidP="005B5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Hoàn thiện dự án</w:t>
            </w:r>
          </w:p>
        </w:tc>
        <w:tc>
          <w:tcPr>
            <w:tcW w:w="1148" w:type="dxa"/>
          </w:tcPr>
          <w:p w14:paraId="096ACD1E" w14:textId="38A2A8F4" w:rsidR="00727431" w:rsidRPr="009A4C41" w:rsidRDefault="0032428E" w:rsidP="005B5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614BAEAB" w14:textId="6114683B" w:rsidR="00727431" w:rsidRPr="009A4C41" w:rsidRDefault="009C6E0A" w:rsidP="005B5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Đỗ Đại Dương</w:t>
            </w:r>
          </w:p>
        </w:tc>
        <w:tc>
          <w:tcPr>
            <w:tcW w:w="1615" w:type="dxa"/>
          </w:tcPr>
          <w:p w14:paraId="2F78CDDC" w14:textId="66EF8FE6" w:rsidR="00727431" w:rsidRPr="009A4C41" w:rsidRDefault="009C6E0A" w:rsidP="005B5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Bùi Minh Hoàn</w:t>
            </w:r>
          </w:p>
        </w:tc>
      </w:tr>
      <w:tr w:rsidR="009A4C41" w:rsidRPr="009A4C41" w14:paraId="5B920AE7" w14:textId="77777777" w:rsidTr="009C6E0A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2BD393A3" w:rsidR="00727431" w:rsidRPr="009A4C41" w:rsidRDefault="00282FDE" w:rsidP="005B5AA3">
            <w:r>
              <w:t>16</w:t>
            </w:r>
            <w:r w:rsidR="009C6E0A">
              <w:t>/01/2022</w:t>
            </w:r>
          </w:p>
        </w:tc>
        <w:tc>
          <w:tcPr>
            <w:tcW w:w="3095" w:type="dxa"/>
          </w:tcPr>
          <w:p w14:paraId="40B3DC4F" w14:textId="281087D3" w:rsidR="00727431" w:rsidRPr="009A4C41" w:rsidRDefault="009C6E0A" w:rsidP="005B5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Đóng dự án</w:t>
            </w:r>
          </w:p>
        </w:tc>
        <w:tc>
          <w:tcPr>
            <w:tcW w:w="1148" w:type="dxa"/>
          </w:tcPr>
          <w:p w14:paraId="4F179CC3" w14:textId="52BD21B8" w:rsidR="00727431" w:rsidRPr="009A4C41" w:rsidRDefault="009C6E0A" w:rsidP="005B5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1552" w:type="dxa"/>
          </w:tcPr>
          <w:p w14:paraId="311F8C49" w14:textId="77777777" w:rsidR="009C6E0A" w:rsidRDefault="009C6E0A" w:rsidP="009C6E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Đỗ Đại Dương</w:t>
            </w:r>
          </w:p>
          <w:p w14:paraId="57E5CB6A" w14:textId="2255908E" w:rsidR="00727431" w:rsidRPr="009A4C41" w:rsidRDefault="009C6E0A" w:rsidP="009C6E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Bùi Minh Hoàn</w:t>
            </w:r>
          </w:p>
        </w:tc>
        <w:tc>
          <w:tcPr>
            <w:tcW w:w="1615" w:type="dxa"/>
          </w:tcPr>
          <w:p w14:paraId="47976EBA" w14:textId="77777777" w:rsidR="009C6E0A" w:rsidRDefault="009C6E0A" w:rsidP="009C6E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Đỗ Đại Dương</w:t>
            </w:r>
          </w:p>
          <w:p w14:paraId="25B994E6" w14:textId="177FB8EE" w:rsidR="00727431" w:rsidRPr="009A4C41" w:rsidRDefault="009C6E0A" w:rsidP="009C6E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Bùi Minh Hoàn</w:t>
            </w:r>
          </w:p>
        </w:tc>
      </w:tr>
      <w:tr w:rsidR="009A4C41" w:rsidRPr="009A4C41" w14:paraId="1899197D" w14:textId="77777777" w:rsidTr="009C6E0A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5B5AA3"/>
        </w:tc>
        <w:tc>
          <w:tcPr>
            <w:tcW w:w="3095" w:type="dxa"/>
          </w:tcPr>
          <w:p w14:paraId="362C017C" w14:textId="77777777" w:rsidR="00727431" w:rsidRPr="009A4C41" w:rsidRDefault="00727431" w:rsidP="005B5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5B5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5B5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5" w:type="dxa"/>
          </w:tcPr>
          <w:p w14:paraId="0309589C" w14:textId="77777777" w:rsidR="00727431" w:rsidRPr="009A4C41" w:rsidRDefault="00727431" w:rsidP="005B5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C6E0A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5B5AA3"/>
        </w:tc>
        <w:tc>
          <w:tcPr>
            <w:tcW w:w="3095" w:type="dxa"/>
          </w:tcPr>
          <w:p w14:paraId="1F46DC41" w14:textId="77777777" w:rsidR="00727431" w:rsidRPr="009A4C41" w:rsidRDefault="00727431" w:rsidP="005B5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5B5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5B5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5" w:type="dxa"/>
          </w:tcPr>
          <w:p w14:paraId="3B6ACFC8" w14:textId="77777777" w:rsidR="00727431" w:rsidRPr="009A4C41" w:rsidRDefault="00727431" w:rsidP="005B5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C6E0A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5B5AA3"/>
        </w:tc>
        <w:tc>
          <w:tcPr>
            <w:tcW w:w="3095" w:type="dxa"/>
          </w:tcPr>
          <w:p w14:paraId="663BAFC1" w14:textId="77777777" w:rsidR="00727431" w:rsidRPr="009A4C41" w:rsidRDefault="00727431" w:rsidP="005B5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5B5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5B5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5" w:type="dxa"/>
          </w:tcPr>
          <w:p w14:paraId="01CF4746" w14:textId="77777777" w:rsidR="00727431" w:rsidRPr="009A4C41" w:rsidRDefault="00727431" w:rsidP="005B5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C6E0A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5B5AA3"/>
        </w:tc>
        <w:tc>
          <w:tcPr>
            <w:tcW w:w="3095" w:type="dxa"/>
          </w:tcPr>
          <w:p w14:paraId="56D18A07" w14:textId="77777777" w:rsidR="00727431" w:rsidRPr="009A4C41" w:rsidRDefault="00727431" w:rsidP="005B5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5B5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5B5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5" w:type="dxa"/>
          </w:tcPr>
          <w:p w14:paraId="39723969" w14:textId="77777777" w:rsidR="00727431" w:rsidRPr="009A4C41" w:rsidRDefault="00727431" w:rsidP="005B5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C6E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5B5AA3"/>
        </w:tc>
        <w:tc>
          <w:tcPr>
            <w:tcW w:w="3095" w:type="dxa"/>
          </w:tcPr>
          <w:p w14:paraId="30A1B794" w14:textId="77777777" w:rsidR="00727431" w:rsidRPr="009A4C41" w:rsidRDefault="00727431" w:rsidP="005B5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5B5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5B5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5" w:type="dxa"/>
          </w:tcPr>
          <w:p w14:paraId="0F54A4BD" w14:textId="77777777" w:rsidR="00727431" w:rsidRPr="009A4C41" w:rsidRDefault="00727431" w:rsidP="005B5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3"/>
          <w:footerReference w:type="default" r:id="rId14"/>
          <w:footerReference w:type="first" r:id="rId15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90500035"/>
      <w:r>
        <w:t>Giới thiệu dự án</w:t>
      </w:r>
      <w:bookmarkEnd w:id="0"/>
    </w:p>
    <w:p w14:paraId="1D0DE2F3" w14:textId="0770349E" w:rsidR="00587AEE" w:rsidRDefault="009E2E20" w:rsidP="009E2E20">
      <w:pPr>
        <w:pStyle w:val="Heading2"/>
      </w:pPr>
      <w:bookmarkStart w:id="1" w:name="_Toc90500036"/>
      <w:r>
        <w:t xml:space="preserve">Mô tả </w:t>
      </w:r>
      <w:r w:rsidR="00BA730B">
        <w:t>dự án</w:t>
      </w:r>
      <w:bookmarkEnd w:id="1"/>
    </w:p>
    <w:p w14:paraId="769F34E9" w14:textId="4A3A24F7" w:rsidR="00BA730B" w:rsidRDefault="000E098D" w:rsidP="00BA730B">
      <w:pPr>
        <w:rPr>
          <w:i/>
          <w:iCs/>
        </w:rPr>
      </w:pPr>
      <w:r w:rsidRPr="000E098D">
        <w:rPr>
          <w:i/>
          <w:iCs/>
        </w:rPr>
        <w:t xml:space="preserve">Nêu sơ lược về </w:t>
      </w:r>
      <w:r>
        <w:rPr>
          <w:i/>
          <w:iCs/>
        </w:rPr>
        <w:t>chức năng của phần mềm nguồn mở</w:t>
      </w:r>
    </w:p>
    <w:p w14:paraId="3F750346" w14:textId="19FD41AE" w:rsidR="00E1570A" w:rsidRPr="000E098D" w:rsidRDefault="009C6E0A" w:rsidP="00E1570A">
      <w:pPr>
        <w:rPr>
          <w:i/>
          <w:iCs/>
        </w:rPr>
      </w:pPr>
      <w:r>
        <w:rPr>
          <w:i/>
          <w:iCs/>
        </w:rPr>
        <w:t>T</w:t>
      </w:r>
      <w:r w:rsidR="00E1570A" w:rsidRPr="00440606">
        <w:rPr>
          <w:i/>
          <w:iCs/>
        </w:rPr>
        <w:t>ạo</w:t>
      </w:r>
      <w:r>
        <w:rPr>
          <w:i/>
          <w:iCs/>
        </w:rPr>
        <w:t xml:space="preserve"> thêm</w:t>
      </w:r>
      <w:r w:rsidR="00E1570A" w:rsidRPr="00440606">
        <w:rPr>
          <w:i/>
          <w:iCs/>
        </w:rPr>
        <w:t xml:space="preserve"> Phần bổ trợ Office </w:t>
      </w:r>
      <w:r w:rsidR="00B12C82">
        <w:rPr>
          <w:i/>
          <w:iCs/>
        </w:rPr>
        <w:t xml:space="preserve">(Office add-in) </w:t>
      </w:r>
      <w:r w:rsidR="00E1570A" w:rsidRPr="00440606">
        <w:rPr>
          <w:i/>
          <w:iCs/>
        </w:rPr>
        <w:t>mớ</w:t>
      </w:r>
      <w:r w:rsidR="00B12C82">
        <w:rPr>
          <w:i/>
          <w:iCs/>
        </w:rPr>
        <w:t>i</w:t>
      </w:r>
      <w:r w:rsidR="00E1570A" w:rsidRPr="00440606">
        <w:rPr>
          <w:i/>
          <w:iCs/>
        </w:rPr>
        <w:t xml:space="preserve"> trong ngăn tác vụ</w:t>
      </w:r>
      <w:r w:rsidR="00B12C82">
        <w:rPr>
          <w:i/>
          <w:iCs/>
        </w:rPr>
        <w:t xml:space="preserve"> (taskpane)</w:t>
      </w:r>
      <w:r w:rsidR="0013398E">
        <w:rPr>
          <w:i/>
          <w:iCs/>
        </w:rPr>
        <w:t>.</w:t>
      </w:r>
    </w:p>
    <w:p w14:paraId="1F880002" w14:textId="77777777" w:rsidR="00E1570A" w:rsidRPr="000E098D" w:rsidRDefault="00E1570A" w:rsidP="00BA730B">
      <w:pPr>
        <w:rPr>
          <w:i/>
          <w:iCs/>
        </w:rPr>
      </w:pPr>
    </w:p>
    <w:p w14:paraId="292D8DFA" w14:textId="13904858" w:rsidR="00BA730B" w:rsidRDefault="00BA730B" w:rsidP="00BA730B">
      <w:pPr>
        <w:pStyle w:val="Heading2"/>
      </w:pPr>
      <w:bookmarkStart w:id="2" w:name="_Toc90500037"/>
      <w:r>
        <w:t>Công cụ quản lý</w:t>
      </w:r>
      <w:bookmarkEnd w:id="2"/>
    </w:p>
    <w:p w14:paraId="22420DD7" w14:textId="079F76BC" w:rsidR="00DA5CCC" w:rsidRDefault="00DA5CCC" w:rsidP="00587AEE">
      <w:r>
        <w:rPr>
          <w:b/>
          <w:bCs/>
        </w:rPr>
        <w:t xml:space="preserve">Link </w:t>
      </w:r>
      <w:r w:rsidR="00D210E2" w:rsidRPr="0008695B">
        <w:rPr>
          <w:b/>
          <w:bCs/>
        </w:rPr>
        <w:t>Quản lý mã nguồn</w:t>
      </w:r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(bắt buộc)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E1570A" w:rsidRPr="00440606">
        <w:rPr>
          <w:color w:val="FF0000"/>
        </w:rPr>
        <w:t>https://github.com/MinhHoan147/Office-Addin-Taskpane-SSO</w:t>
      </w:r>
    </w:p>
    <w:p w14:paraId="5E1510E8" w14:textId="23360A6C" w:rsidR="00A62F4F" w:rsidRDefault="00A62F4F" w:rsidP="00A62F4F">
      <w:pPr>
        <w:pStyle w:val="Heading1"/>
      </w:pPr>
      <w:bookmarkStart w:id="3" w:name="_Toc90500038"/>
      <w:r>
        <w:t>Các nhân sự tham gia dự án</w:t>
      </w:r>
      <w:bookmarkEnd w:id="3"/>
    </w:p>
    <w:p w14:paraId="416F62C7" w14:textId="068E44CF" w:rsidR="00587AEE" w:rsidRDefault="00587AEE" w:rsidP="00587AEE">
      <w:pPr>
        <w:pStyle w:val="Heading2"/>
      </w:pPr>
      <w:bookmarkStart w:id="4" w:name="_Toc90500039"/>
      <w:r>
        <w:t>Thông tin liên hệ phía khách hàng</w:t>
      </w:r>
      <w:bookmarkEnd w:id="4"/>
    </w:p>
    <w:p w14:paraId="1D6E0DFA" w14:textId="04704787" w:rsidR="00E1570A" w:rsidRDefault="00E1570A" w:rsidP="00E1570A">
      <w:pPr>
        <w:rPr>
          <w:i/>
          <w:iCs/>
        </w:rPr>
      </w:pPr>
      <w:bookmarkStart w:id="5" w:name="_Toc90500040"/>
      <w:r w:rsidRPr="001C04DA">
        <w:rPr>
          <w:i/>
          <w:iCs/>
        </w:rPr>
        <w:t>Anh</w:t>
      </w:r>
      <w:r>
        <w:rPr>
          <w:i/>
          <w:iCs/>
        </w:rPr>
        <w:t>:</w:t>
      </w:r>
      <w:r w:rsidRPr="001C04DA">
        <w:rPr>
          <w:i/>
          <w:iCs/>
        </w:rPr>
        <w:t xml:space="preserve"> </w:t>
      </w:r>
      <w:r>
        <w:rPr>
          <w:i/>
          <w:iCs/>
        </w:rPr>
        <w:t xml:space="preserve">Văn Đức Chí </w:t>
      </w:r>
      <w:r w:rsidRPr="001C04DA">
        <w:rPr>
          <w:i/>
          <w:iCs/>
        </w:rPr>
        <w:t xml:space="preserve"> </w:t>
      </w:r>
      <w:r w:rsidR="00703BB3">
        <w:rPr>
          <w:i/>
          <w:iCs/>
        </w:rPr>
        <w:t xml:space="preserve"> 4</w:t>
      </w:r>
      <w:r w:rsidR="00910693">
        <w:rPr>
          <w:i/>
          <w:iCs/>
        </w:rPr>
        <w:t>5</w:t>
      </w:r>
      <w:r>
        <w:rPr>
          <w:i/>
          <w:iCs/>
        </w:rPr>
        <w:t xml:space="preserve"> tuổi</w:t>
      </w:r>
    </w:p>
    <w:p w14:paraId="221AE073" w14:textId="77777777" w:rsidR="00E1570A" w:rsidRDefault="00E1570A" w:rsidP="00E1570A">
      <w:pPr>
        <w:rPr>
          <w:i/>
          <w:iCs/>
        </w:rPr>
      </w:pPr>
      <w:r>
        <w:rPr>
          <w:i/>
          <w:iCs/>
        </w:rPr>
        <w:t>Giám đốc công ty TNHH 1 thành viên vệ sinh môi trường</w:t>
      </w:r>
    </w:p>
    <w:p w14:paraId="74853CC6" w14:textId="3359F0DA" w:rsidR="00703BB3" w:rsidRDefault="00703BB3" w:rsidP="00E1570A">
      <w:pPr>
        <w:rPr>
          <w:i/>
          <w:iCs/>
        </w:rPr>
      </w:pPr>
      <w:r>
        <w:rPr>
          <w:i/>
          <w:iCs/>
        </w:rPr>
        <w:t>Anh: Nguyễn Thành Nam 35 tuổi</w:t>
      </w:r>
    </w:p>
    <w:p w14:paraId="6274BBEA" w14:textId="53A35208" w:rsidR="00703BB3" w:rsidRPr="001C04DA" w:rsidRDefault="00703BB3" w:rsidP="00E1570A">
      <w:pPr>
        <w:rPr>
          <w:i/>
          <w:iCs/>
        </w:rPr>
      </w:pPr>
      <w:r>
        <w:rPr>
          <w:i/>
          <w:iCs/>
        </w:rPr>
        <w:t>Phụ trách trao đổi với đối tác, cung cấp các yêu cầu</w:t>
      </w:r>
      <w:r w:rsidR="000E274D">
        <w:rPr>
          <w:i/>
          <w:iCs/>
        </w:rPr>
        <w:t xml:space="preserve"> nghiệp vụ</w:t>
      </w:r>
      <w:r>
        <w:rPr>
          <w:i/>
          <w:iCs/>
        </w:rPr>
        <w:t xml:space="preserve"> </w:t>
      </w:r>
    </w:p>
    <w:p w14:paraId="0EE106C2" w14:textId="29B24F99" w:rsidR="00587AEE" w:rsidRDefault="00587AEE" w:rsidP="00587AEE">
      <w:pPr>
        <w:pStyle w:val="Heading2"/>
      </w:pPr>
      <w:r>
        <w:t xml:space="preserve">Thông tin </w:t>
      </w:r>
      <w:r w:rsidR="003E1613">
        <w:t>thành viên nhóm</w:t>
      </w:r>
      <w:bookmarkEnd w:id="5"/>
    </w:p>
    <w:p w14:paraId="7BF54F61" w14:textId="209EA8F7" w:rsidR="00906F46" w:rsidRDefault="00E1570A" w:rsidP="00E1570A">
      <w:pPr>
        <w:rPr>
          <w:i/>
          <w:iCs/>
        </w:rPr>
      </w:pPr>
      <w:bookmarkStart w:id="6" w:name="_Toc90500041"/>
      <w:r w:rsidRPr="001C04DA">
        <w:rPr>
          <w:i/>
          <w:iCs/>
        </w:rPr>
        <w:t>Lậ</w:t>
      </w:r>
      <w:r w:rsidR="00B12C82">
        <w:rPr>
          <w:i/>
          <w:iCs/>
        </w:rPr>
        <w:t>p trình viên:</w:t>
      </w:r>
      <w:r w:rsidRPr="001C04DA">
        <w:rPr>
          <w:i/>
          <w:iCs/>
        </w:rPr>
        <w:t xml:space="preserve"> </w:t>
      </w:r>
      <w:r w:rsidR="00906F46">
        <w:rPr>
          <w:i/>
          <w:iCs/>
        </w:rPr>
        <w:t>Bùi Minh Hoàn</w:t>
      </w:r>
      <w:r w:rsidR="00910693">
        <w:rPr>
          <w:i/>
          <w:iCs/>
        </w:rPr>
        <w:t xml:space="preserve">, </w:t>
      </w:r>
      <w:r w:rsidR="00910693" w:rsidRPr="00910693">
        <w:rPr>
          <w:i/>
          <w:iCs/>
        </w:rPr>
        <w:t xml:space="preserve"> </w:t>
      </w:r>
      <w:r w:rsidR="00910693">
        <w:rPr>
          <w:i/>
          <w:iCs/>
        </w:rPr>
        <w:t>Đỗ Đại Dương</w:t>
      </w:r>
    </w:p>
    <w:p w14:paraId="2A0067B4" w14:textId="0436E197" w:rsidR="00E1570A" w:rsidRDefault="00910693" w:rsidP="00E1570A">
      <w:pPr>
        <w:rPr>
          <w:i/>
          <w:iCs/>
        </w:rPr>
      </w:pPr>
      <w:r>
        <w:rPr>
          <w:i/>
          <w:iCs/>
        </w:rPr>
        <w:t>Kiểm thử</w:t>
      </w:r>
      <w:r w:rsidR="00906F46">
        <w:rPr>
          <w:i/>
          <w:iCs/>
        </w:rPr>
        <w:t xml:space="preserve">: </w:t>
      </w:r>
      <w:r w:rsidR="00E1570A">
        <w:rPr>
          <w:i/>
          <w:iCs/>
        </w:rPr>
        <w:t xml:space="preserve"> </w:t>
      </w:r>
      <w:r>
        <w:rPr>
          <w:i/>
          <w:iCs/>
        </w:rPr>
        <w:t>Bùi Minh Hoàn</w:t>
      </w:r>
    </w:p>
    <w:p w14:paraId="086AF14E" w14:textId="77D4C35B" w:rsidR="001E3BEB" w:rsidRPr="001C04DA" w:rsidRDefault="000E274D" w:rsidP="00E1570A">
      <w:pPr>
        <w:rPr>
          <w:i/>
          <w:iCs/>
        </w:rPr>
      </w:pPr>
      <w:r>
        <w:rPr>
          <w:i/>
          <w:iCs/>
        </w:rPr>
        <w:t>Tìm kiếm tài liệu</w:t>
      </w:r>
      <w:r w:rsidR="001E3BEB">
        <w:rPr>
          <w:i/>
          <w:iCs/>
        </w:rPr>
        <w:t>: Đỗ Đại Dương</w:t>
      </w:r>
    </w:p>
    <w:p w14:paraId="1E7F1130" w14:textId="3C0E60F1" w:rsidR="00587AEE" w:rsidRDefault="00587AEE" w:rsidP="00587AEE">
      <w:pPr>
        <w:pStyle w:val="Heading2"/>
      </w:pPr>
      <w:r>
        <w:t>Phân chia vai trò của thành viên dự án và khách hàng</w:t>
      </w:r>
      <w:bookmarkEnd w:id="6"/>
    </w:p>
    <w:p w14:paraId="2BFACAF5" w14:textId="46701960" w:rsidR="00906F46" w:rsidRDefault="00E1570A" w:rsidP="00E1570A">
      <w:pPr>
        <w:rPr>
          <w:i/>
          <w:iCs/>
        </w:rPr>
      </w:pPr>
      <w:r>
        <w:rPr>
          <w:i/>
          <w:iCs/>
        </w:rPr>
        <w:t xml:space="preserve">Tổng </w:t>
      </w:r>
      <w:r w:rsidRPr="001C04DA">
        <w:rPr>
          <w:i/>
          <w:iCs/>
        </w:rPr>
        <w:t>Giám đốc:</w:t>
      </w:r>
      <w:r w:rsidR="00906F46">
        <w:rPr>
          <w:i/>
          <w:iCs/>
        </w:rPr>
        <w:t xml:space="preserve"> Trần Đức Long  Vai trò: Phân công nhiệm vụ</w:t>
      </w:r>
    </w:p>
    <w:p w14:paraId="03262696" w14:textId="678BA346" w:rsidR="00E1570A" w:rsidRPr="001C04DA" w:rsidRDefault="00E1570A" w:rsidP="00E1570A">
      <w:pPr>
        <w:rPr>
          <w:i/>
          <w:iCs/>
        </w:rPr>
      </w:pPr>
      <w:r>
        <w:rPr>
          <w:i/>
          <w:iCs/>
        </w:rPr>
        <w:t>Yêu cầ</w:t>
      </w:r>
      <w:r w:rsidRPr="001C04DA">
        <w:rPr>
          <w:i/>
          <w:iCs/>
        </w:rPr>
        <w:t>u cơ bả</w:t>
      </w:r>
      <w:r>
        <w:rPr>
          <w:i/>
          <w:iCs/>
        </w:rPr>
        <w:t xml:space="preserve">n: </w:t>
      </w:r>
      <w:r w:rsidR="00B12C82">
        <w:rPr>
          <w:i/>
          <w:iCs/>
        </w:rPr>
        <w:t>Giao diện đ</w:t>
      </w:r>
      <w:r>
        <w:rPr>
          <w:i/>
          <w:iCs/>
        </w:rPr>
        <w:t>ẹp, dễ</w:t>
      </w:r>
      <w:r w:rsidR="00B12C82">
        <w:rPr>
          <w:i/>
          <w:iCs/>
        </w:rPr>
        <w:t xml:space="preserve"> nhìn; Các tính năng đáp ứng</w:t>
      </w:r>
      <w:r w:rsidR="00906F46">
        <w:rPr>
          <w:i/>
          <w:iCs/>
        </w:rPr>
        <w:t xml:space="preserve"> đầy</w:t>
      </w:r>
      <w:r w:rsidR="00B12C82">
        <w:rPr>
          <w:i/>
          <w:iCs/>
        </w:rPr>
        <w:t xml:space="preserve"> đủ yêu cầu,</w:t>
      </w:r>
      <w:r>
        <w:rPr>
          <w:i/>
          <w:iCs/>
        </w:rPr>
        <w:t xml:space="preserve"> dễ sử dụng</w:t>
      </w:r>
    </w:p>
    <w:p w14:paraId="4879177A" w14:textId="142ADA50" w:rsidR="00910693" w:rsidRDefault="00910693" w:rsidP="00E1570A">
      <w:pPr>
        <w:rPr>
          <w:i/>
          <w:iCs/>
        </w:rPr>
      </w:pPr>
      <w:r>
        <w:rPr>
          <w:i/>
          <w:iCs/>
        </w:rPr>
        <w:t xml:space="preserve">Giám đốc kĩ thuật: </w:t>
      </w:r>
      <w:r w:rsidR="00906F46">
        <w:rPr>
          <w:i/>
          <w:iCs/>
        </w:rPr>
        <w:t>Trần Phương Nam</w:t>
      </w:r>
      <w:r w:rsidR="00E1570A" w:rsidRPr="001C04DA">
        <w:rPr>
          <w:i/>
          <w:iCs/>
        </w:rPr>
        <w:t xml:space="preserve">: </w:t>
      </w:r>
      <w:r w:rsidR="00906F46">
        <w:rPr>
          <w:i/>
          <w:iCs/>
        </w:rPr>
        <w:t>T</w:t>
      </w:r>
      <w:r w:rsidR="00B12C82">
        <w:rPr>
          <w:i/>
          <w:iCs/>
        </w:rPr>
        <w:t>rao đổi vớ</w:t>
      </w:r>
      <w:r w:rsidR="00D55780">
        <w:rPr>
          <w:i/>
          <w:iCs/>
        </w:rPr>
        <w:t>i khách hàng và các thành viên của dự án</w:t>
      </w:r>
    </w:p>
    <w:p w14:paraId="69A3081B" w14:textId="099B2C35" w:rsidR="00E1570A" w:rsidRDefault="00910693" w:rsidP="00E1570A">
      <w:pPr>
        <w:rPr>
          <w:i/>
          <w:iCs/>
        </w:rPr>
      </w:pPr>
      <w:r>
        <w:rPr>
          <w:i/>
          <w:iCs/>
        </w:rPr>
        <w:t xml:space="preserve">Bùi Minh Hoàn: Tham gia lập trình, </w:t>
      </w:r>
      <w:r w:rsidR="00906F46">
        <w:rPr>
          <w:i/>
          <w:iCs/>
        </w:rPr>
        <w:t>kiểm thử và báo cáo tiến độ hai tuần 1 lần</w:t>
      </w:r>
    </w:p>
    <w:p w14:paraId="47895636" w14:textId="398DE67D" w:rsidR="00910693" w:rsidRPr="001C04DA" w:rsidRDefault="00910693" w:rsidP="00E1570A">
      <w:pPr>
        <w:rPr>
          <w:i/>
          <w:iCs/>
        </w:rPr>
      </w:pPr>
      <w:r>
        <w:rPr>
          <w:i/>
          <w:iCs/>
        </w:rPr>
        <w:t>Đỗ Đại Dương: Tham gia lập trình</w:t>
      </w:r>
      <w:r w:rsidR="001E3BEB">
        <w:rPr>
          <w:i/>
          <w:iCs/>
        </w:rPr>
        <w:t>, Tìm kiếm tài liệu cần thiết để triển khai dự án</w:t>
      </w:r>
    </w:p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90500042"/>
      <w:r>
        <w:t>Khảo sát dự án</w:t>
      </w:r>
      <w:bookmarkEnd w:id="7"/>
    </w:p>
    <w:p w14:paraId="6C97568B" w14:textId="18C7080E" w:rsidR="00BA42BC" w:rsidRDefault="00927469" w:rsidP="00A9178E">
      <w:pPr>
        <w:pStyle w:val="Heading2"/>
      </w:pPr>
      <w:bookmarkStart w:id="8" w:name="_Toc90500043"/>
      <w:r>
        <w:t>Tóm tắt về ứng dụng</w:t>
      </w:r>
      <w:bookmarkEnd w:id="8"/>
    </w:p>
    <w:p w14:paraId="33EF8649" w14:textId="35A95146" w:rsidR="00927469" w:rsidRDefault="00927469" w:rsidP="00EC14B6">
      <w:pPr>
        <w:pStyle w:val="ListParagraph"/>
        <w:numPr>
          <w:ilvl w:val="0"/>
          <w:numId w:val="6"/>
        </w:numPr>
        <w:rPr>
          <w:i/>
          <w:iCs/>
        </w:rPr>
      </w:pPr>
      <w:r>
        <w:rPr>
          <w:i/>
          <w:iCs/>
        </w:rPr>
        <w:t>Khoảng 5 dòng về ý nghĩa sử dụng của mã nguồn</w:t>
      </w:r>
      <w:r w:rsidR="00B12C82">
        <w:rPr>
          <w:i/>
          <w:iCs/>
        </w:rPr>
        <w:t>: Mã nguồn đươc sử dụng để thêm các Add-in mới vào trong ngăn tác vụ của bộ Microsoft Office.</w:t>
      </w:r>
      <w:r w:rsidR="00F31A11">
        <w:rPr>
          <w:i/>
          <w:iCs/>
        </w:rPr>
        <w:t xml:space="preserve"> Cụ thể trong dự án này là để cấu hình Single-Sign-On (SSO) cho bộ Microsoft Office.</w:t>
      </w:r>
      <w:r w:rsidR="001D2E35">
        <w:rPr>
          <w:i/>
          <w:iCs/>
        </w:rPr>
        <w:t xml:space="preserve"> Lưu ý cần sử dụng tài khoản Microsoft 365 để đăng nhập</w:t>
      </w:r>
      <w:r w:rsidR="00BD0526">
        <w:rPr>
          <w:i/>
          <w:iCs/>
        </w:rPr>
        <w:t xml:space="preserve"> vào Azure</w:t>
      </w:r>
      <w:r w:rsidR="001D2E35">
        <w:rPr>
          <w:i/>
          <w:iCs/>
        </w:rPr>
        <w:t xml:space="preserve"> trước khi thực hiện </w:t>
      </w:r>
      <w:r w:rsidR="00BD0526">
        <w:rPr>
          <w:i/>
          <w:iCs/>
        </w:rPr>
        <w:t>cấu hình các</w:t>
      </w:r>
      <w:r w:rsidR="001D2E35">
        <w:rPr>
          <w:i/>
          <w:iCs/>
        </w:rPr>
        <w:t xml:space="preserve"> cài đặt yêu cầu bởi SSO</w:t>
      </w:r>
    </w:p>
    <w:p w14:paraId="4F02B1C8" w14:textId="045FC57E" w:rsidR="00BD1D76" w:rsidRDefault="001D2E35" w:rsidP="00EC14B6">
      <w:pPr>
        <w:pStyle w:val="ListParagraph"/>
        <w:numPr>
          <w:ilvl w:val="0"/>
          <w:numId w:val="6"/>
        </w:numPr>
        <w:rPr>
          <w:i/>
          <w:iCs/>
        </w:rPr>
      </w:pPr>
      <w:r>
        <w:rPr>
          <w:i/>
          <w:iCs/>
        </w:rPr>
        <w:t>T</w:t>
      </w:r>
      <w:r w:rsidR="00927469">
        <w:rPr>
          <w:i/>
          <w:iCs/>
        </w:rPr>
        <w:t>ính năng cơ bản</w:t>
      </w:r>
      <w:r w:rsidR="000E274D">
        <w:rPr>
          <w:i/>
          <w:iCs/>
        </w:rPr>
        <w:t>: Cài đặt</w:t>
      </w:r>
      <w:r>
        <w:rPr>
          <w:i/>
          <w:iCs/>
        </w:rPr>
        <w:t xml:space="preserve"> SSO cho Word, PowerPoint, Excel, Outlook</w:t>
      </w:r>
    </w:p>
    <w:p w14:paraId="1AD24CE1" w14:textId="7AC0D11B" w:rsidR="000F030C" w:rsidRDefault="000F030C" w:rsidP="000F030C">
      <w:pPr>
        <w:pStyle w:val="ListParagraph"/>
        <w:ind w:left="720"/>
        <w:rPr>
          <w:rFonts w:cs="Tahoma"/>
          <w:color w:val="202124"/>
          <w:shd w:val="clear" w:color="auto" w:fill="F8F9FA"/>
        </w:rPr>
      </w:pPr>
      <w:r>
        <w:br/>
      </w:r>
      <w:r w:rsidRPr="000F030C">
        <w:rPr>
          <w:rFonts w:cs="Tahoma"/>
          <w:color w:val="202124"/>
          <w:shd w:val="clear" w:color="auto" w:fill="F8F9FA"/>
        </w:rPr>
        <w:t>Trong ứng dụ</w:t>
      </w:r>
      <w:r>
        <w:rPr>
          <w:rFonts w:cs="Tahoma"/>
          <w:color w:val="202124"/>
          <w:shd w:val="clear" w:color="auto" w:fill="F8F9FA"/>
        </w:rPr>
        <w:t>ng</w:t>
      </w:r>
      <w:r w:rsidRPr="000F030C">
        <w:rPr>
          <w:rFonts w:cs="Tahoma"/>
          <w:color w:val="202124"/>
          <w:shd w:val="clear" w:color="auto" w:fill="F8F9FA"/>
        </w:rPr>
        <w:t>Office, hãy chọ</w:t>
      </w:r>
      <w:r>
        <w:rPr>
          <w:rFonts w:cs="Tahoma"/>
          <w:color w:val="202124"/>
          <w:shd w:val="clear" w:color="auto" w:fill="F8F9FA"/>
        </w:rPr>
        <w:t>n tab Hometab</w:t>
      </w:r>
      <w:r w:rsidRPr="000F030C">
        <w:rPr>
          <w:rFonts w:cs="Tahoma"/>
          <w:color w:val="202124"/>
          <w:shd w:val="clear" w:color="auto" w:fill="F8F9FA"/>
        </w:rPr>
        <w:t>, sau đó chọn nút Hiển thị ngăn tác vụ</w:t>
      </w:r>
      <w:r>
        <w:rPr>
          <w:rFonts w:cs="Tahoma"/>
          <w:color w:val="202124"/>
          <w:shd w:val="clear" w:color="auto" w:fill="F8F9FA"/>
        </w:rPr>
        <w:t xml:space="preserve"> (Show Taskpane) trên menu</w:t>
      </w:r>
      <w:r w:rsidRPr="000F030C">
        <w:rPr>
          <w:rFonts w:cs="Tahoma"/>
          <w:color w:val="202124"/>
          <w:shd w:val="clear" w:color="auto" w:fill="F8F9FA"/>
        </w:rPr>
        <w:t xml:space="preserve"> để mở ngăn tác vụ bổ trợ. Hình ảnh sau đây cho thấy nút này trong Excel.</w:t>
      </w:r>
    </w:p>
    <w:p w14:paraId="5222FA5C" w14:textId="4CC4B3D5" w:rsidR="000F030C" w:rsidRDefault="008515CA" w:rsidP="000F030C">
      <w:pPr>
        <w:pStyle w:val="ListParagraph"/>
        <w:ind w:left="720"/>
        <w:rPr>
          <w:rFonts w:cs="Tahoma"/>
          <w:i/>
          <w:iCs/>
        </w:rPr>
      </w:pPr>
      <w:r>
        <w:rPr>
          <w:rFonts w:cs="Tahoma"/>
          <w:i/>
          <w:iCs/>
        </w:rPr>
        <w:pict w14:anchorId="724DCA9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8.75pt;height:255pt">
            <v:imagedata r:id="rId16" o:title="68747470733a2f2f646f63732e6d6963726f736f66742e636f6d2f656e2d75732f6f66666963652f6465762f6164642d696e732f696d616765732f657863656c2d717569636b73746172742d616464696e2d33622e706e673f7261773d74"/>
          </v:shape>
        </w:pict>
      </w:r>
    </w:p>
    <w:p w14:paraId="3133CCBE" w14:textId="00A2F077" w:rsidR="000F030C" w:rsidRPr="000F030C" w:rsidRDefault="000F030C" w:rsidP="000F030C">
      <w:pPr>
        <w:pStyle w:val="ListParagraph"/>
        <w:ind w:left="720"/>
        <w:rPr>
          <w:rFonts w:cs="Tahoma"/>
          <w:i/>
          <w:iCs/>
        </w:rPr>
      </w:pPr>
      <w:r>
        <w:rPr>
          <w:rFonts w:cs="Tahoma"/>
          <w:i/>
          <w:iCs/>
        </w:rPr>
        <w:t>Ở phía cuối của ngăn tác vụ chọn much Get My User Profile Information để khởi tạo quá trình SSO</w:t>
      </w:r>
    </w:p>
    <w:p w14:paraId="10CB5628" w14:textId="77777777" w:rsidR="00B37B8A" w:rsidRPr="00B37B8A" w:rsidRDefault="00927469" w:rsidP="00EC14B6">
      <w:pPr>
        <w:widowControl/>
        <w:numPr>
          <w:ilvl w:val="0"/>
          <w:numId w:val="6"/>
        </w:numPr>
        <w:shd w:val="clear" w:color="auto" w:fill="FFFFFF"/>
        <w:suppressAutoHyphens w:val="0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24292F"/>
          <w:sz w:val="21"/>
          <w:szCs w:val="21"/>
          <w:lang w:eastAsia="en-US" w:bidi="ar-SA"/>
        </w:rPr>
      </w:pPr>
      <w:r>
        <w:rPr>
          <w:i/>
          <w:iCs/>
        </w:rPr>
        <w:t xml:space="preserve">Liệt kê 5 từ khóa công nghệ liên quan trong mã nguồn. </w:t>
      </w:r>
    </w:p>
    <w:p w14:paraId="42DA612E" w14:textId="75278F0D" w:rsidR="00E1570A" w:rsidRPr="001D2E35" w:rsidRDefault="00E1570A" w:rsidP="001D2E35">
      <w:pPr>
        <w:widowControl/>
        <w:shd w:val="clear" w:color="auto" w:fill="FFFFFF"/>
        <w:suppressAutoHyphens w:val="0"/>
        <w:spacing w:before="100" w:beforeAutospacing="1" w:after="100" w:afterAutospacing="1" w:line="240" w:lineRule="auto"/>
        <w:ind w:left="720"/>
        <w:jc w:val="left"/>
        <w:rPr>
          <w:rFonts w:ascii="Segoe UI" w:eastAsia="Times New Roman" w:hAnsi="Segoe UI" w:cs="Segoe UI"/>
          <w:sz w:val="21"/>
          <w:szCs w:val="21"/>
          <w:lang w:eastAsia="en-US" w:bidi="ar-SA"/>
        </w:rPr>
      </w:pPr>
      <w:r w:rsidRPr="001D2E35">
        <w:rPr>
          <w:rStyle w:val="color-fg-default"/>
          <w:rFonts w:ascii="Segoe UI" w:hAnsi="Segoe UI" w:cs="Segoe UI"/>
          <w:sz w:val="21"/>
          <w:szCs w:val="21"/>
        </w:rPr>
        <w:t>TypeScript</w:t>
      </w:r>
      <w:r w:rsidR="001D2E35" w:rsidRPr="001D2E35">
        <w:rPr>
          <w:rFonts w:ascii="Segoe UI" w:eastAsia="Times New Roman" w:hAnsi="Segoe UI" w:cs="Segoe UI"/>
          <w:sz w:val="21"/>
          <w:szCs w:val="21"/>
          <w:lang w:eastAsia="en-US" w:bidi="ar-SA"/>
        </w:rPr>
        <w:t xml:space="preserve">, </w:t>
      </w:r>
      <w:r w:rsidR="001D2E35" w:rsidRPr="001D2E35">
        <w:rPr>
          <w:rStyle w:val="color-fg-default"/>
          <w:rFonts w:ascii="Segoe UI" w:hAnsi="Segoe UI" w:cs="Segoe UI"/>
          <w:sz w:val="21"/>
          <w:szCs w:val="21"/>
        </w:rPr>
        <w:t>JavaScript</w:t>
      </w:r>
      <w:r w:rsidR="001D2E35" w:rsidRPr="001D2E35">
        <w:rPr>
          <w:rFonts w:ascii="Segoe UI" w:eastAsia="Times New Roman" w:hAnsi="Segoe UI" w:cs="Segoe UI"/>
          <w:sz w:val="21"/>
          <w:szCs w:val="21"/>
          <w:lang w:eastAsia="en-US" w:bidi="ar-SA"/>
        </w:rPr>
        <w:t xml:space="preserve">, </w:t>
      </w:r>
      <w:r w:rsidRPr="001D2E35">
        <w:rPr>
          <w:rStyle w:val="color-fg-default"/>
          <w:rFonts w:ascii="Segoe UI" w:hAnsi="Segoe UI" w:cs="Segoe UI"/>
          <w:sz w:val="21"/>
          <w:szCs w:val="21"/>
        </w:rPr>
        <w:t>HTML</w:t>
      </w:r>
      <w:r w:rsidR="001D2E35" w:rsidRPr="001D2E35">
        <w:rPr>
          <w:rFonts w:ascii="Segoe UI" w:eastAsia="Times New Roman" w:hAnsi="Segoe UI" w:cs="Segoe UI"/>
          <w:sz w:val="21"/>
          <w:szCs w:val="21"/>
          <w:lang w:eastAsia="en-US" w:bidi="ar-SA"/>
        </w:rPr>
        <w:t xml:space="preserve">, </w:t>
      </w:r>
      <w:r w:rsidRPr="001D2E35">
        <w:rPr>
          <w:rStyle w:val="color-fg-default"/>
          <w:rFonts w:ascii="Segoe UI" w:hAnsi="Segoe UI" w:cs="Segoe UI"/>
          <w:sz w:val="21"/>
          <w:szCs w:val="21"/>
        </w:rPr>
        <w:t>CSS</w:t>
      </w:r>
      <w:r w:rsidR="00BD1D76">
        <w:rPr>
          <w:rStyle w:val="color-fg-default"/>
          <w:rFonts w:ascii="Segoe UI" w:hAnsi="Segoe UI" w:cs="Segoe UI"/>
          <w:sz w:val="21"/>
          <w:szCs w:val="21"/>
        </w:rPr>
        <w:t>, JSON</w:t>
      </w:r>
      <w:r w:rsidRPr="001D2E35">
        <w:rPr>
          <w:rStyle w:val="color-fg-default"/>
          <w:rFonts w:ascii="Segoe UI" w:hAnsi="Segoe UI" w:cs="Segoe UI"/>
          <w:sz w:val="21"/>
          <w:szCs w:val="21"/>
        </w:rPr>
        <w:t xml:space="preserve"> </w:t>
      </w:r>
    </w:p>
    <w:p w14:paraId="45E2D1CB" w14:textId="5A13DEB1" w:rsidR="00927469" w:rsidRDefault="00927469" w:rsidP="001D2E35">
      <w:pPr>
        <w:pStyle w:val="ListParagraph"/>
        <w:ind w:left="720"/>
        <w:rPr>
          <w:i/>
          <w:iCs/>
        </w:rPr>
      </w:pPr>
    </w:p>
    <w:p w14:paraId="268CBC35" w14:textId="77777777" w:rsidR="00927469" w:rsidRPr="00927469" w:rsidRDefault="00927469" w:rsidP="00927469"/>
    <w:p w14:paraId="4EFA2D31" w14:textId="06405206" w:rsidR="00344D7B" w:rsidRDefault="00223405" w:rsidP="00A9178E">
      <w:pPr>
        <w:pStyle w:val="Heading2"/>
      </w:pPr>
      <w:bookmarkStart w:id="9" w:name="_Toc90500044"/>
      <w:r>
        <w:t>Thống kê</w:t>
      </w:r>
      <w:r w:rsidR="000F42AD">
        <w:t xml:space="preserve"> về mã nguồn</w:t>
      </w:r>
      <w:bookmarkEnd w:id="9"/>
    </w:p>
    <w:p w14:paraId="141D6054" w14:textId="77777777" w:rsidR="00F37D18" w:rsidRDefault="00433590" w:rsidP="00EC14B6">
      <w:pPr>
        <w:widowControl/>
        <w:numPr>
          <w:ilvl w:val="0"/>
          <w:numId w:val="7"/>
        </w:numPr>
        <w:shd w:val="clear" w:color="auto" w:fill="FFFFFF"/>
        <w:suppressAutoHyphens w:val="0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24292F"/>
          <w:sz w:val="21"/>
          <w:szCs w:val="21"/>
          <w:lang w:eastAsia="en-US" w:bidi="ar-SA"/>
        </w:rPr>
      </w:pPr>
      <w:hyperlink r:id="rId17" w:history="1">
        <w:r w:rsidR="00F37D18">
          <w:rPr>
            <w:rStyle w:val="color-fg-default"/>
            <w:rFonts w:ascii="Segoe UI" w:hAnsi="Segoe UI" w:cs="Segoe UI"/>
            <w:color w:val="0000FF"/>
            <w:sz w:val="21"/>
            <w:szCs w:val="21"/>
            <w:u w:val="single"/>
          </w:rPr>
          <w:t>TypeScript</w:t>
        </w:r>
        <w:r w:rsidR="00F37D18">
          <w:rPr>
            <w:rStyle w:val="Hyperlink"/>
            <w:rFonts w:ascii="Segoe UI" w:hAnsi="Segoe UI" w:cs="Segoe UI"/>
            <w:sz w:val="21"/>
            <w:szCs w:val="21"/>
          </w:rPr>
          <w:t>48.3%</w:t>
        </w:r>
      </w:hyperlink>
      <w:r w:rsidR="00F37D18">
        <w:rPr>
          <w:rFonts w:ascii="Segoe UI" w:hAnsi="Segoe UI" w:cs="Segoe UI"/>
          <w:color w:val="24292F"/>
          <w:sz w:val="21"/>
          <w:szCs w:val="21"/>
        </w:rPr>
        <w:t> </w:t>
      </w:r>
    </w:p>
    <w:p w14:paraId="460526EB" w14:textId="77777777" w:rsidR="00F37D18" w:rsidRDefault="00433590" w:rsidP="00EC14B6">
      <w:pPr>
        <w:widowControl/>
        <w:numPr>
          <w:ilvl w:val="0"/>
          <w:numId w:val="7"/>
        </w:numPr>
        <w:shd w:val="clear" w:color="auto" w:fill="FFFFFF"/>
        <w:suppressAutoHyphens w:val="0"/>
        <w:spacing w:before="100" w:beforeAutospacing="1" w:after="100" w:afterAutospacing="1" w:line="240" w:lineRule="auto"/>
        <w:jc w:val="left"/>
        <w:rPr>
          <w:rFonts w:ascii="Segoe UI" w:hAnsi="Segoe UI" w:cs="Segoe UI"/>
          <w:color w:val="24292F"/>
          <w:sz w:val="21"/>
          <w:szCs w:val="21"/>
        </w:rPr>
      </w:pPr>
      <w:hyperlink r:id="rId18" w:history="1">
        <w:r w:rsidR="00F37D18">
          <w:rPr>
            <w:rStyle w:val="color-fg-default"/>
            <w:rFonts w:ascii="Segoe UI" w:hAnsi="Segoe UI" w:cs="Segoe UI"/>
            <w:color w:val="0000FF"/>
            <w:sz w:val="21"/>
            <w:szCs w:val="21"/>
            <w:u w:val="single"/>
          </w:rPr>
          <w:t>JavaScript</w:t>
        </w:r>
        <w:r w:rsidR="00F37D18">
          <w:rPr>
            <w:rStyle w:val="Hyperlink"/>
            <w:rFonts w:ascii="Segoe UI" w:hAnsi="Segoe UI" w:cs="Segoe UI"/>
            <w:sz w:val="21"/>
            <w:szCs w:val="21"/>
          </w:rPr>
          <w:t>28.8%</w:t>
        </w:r>
      </w:hyperlink>
      <w:r w:rsidR="00F37D18">
        <w:rPr>
          <w:rFonts w:ascii="Segoe UI" w:hAnsi="Segoe UI" w:cs="Segoe UI"/>
          <w:color w:val="24292F"/>
          <w:sz w:val="21"/>
          <w:szCs w:val="21"/>
        </w:rPr>
        <w:t> </w:t>
      </w:r>
    </w:p>
    <w:p w14:paraId="4EB2EC3F" w14:textId="77777777" w:rsidR="00F37D18" w:rsidRDefault="00433590" w:rsidP="00EC14B6">
      <w:pPr>
        <w:widowControl/>
        <w:numPr>
          <w:ilvl w:val="0"/>
          <w:numId w:val="7"/>
        </w:numPr>
        <w:shd w:val="clear" w:color="auto" w:fill="FFFFFF"/>
        <w:suppressAutoHyphens w:val="0"/>
        <w:spacing w:before="100" w:beforeAutospacing="1" w:after="100" w:afterAutospacing="1" w:line="240" w:lineRule="auto"/>
        <w:jc w:val="left"/>
        <w:rPr>
          <w:rFonts w:ascii="Segoe UI" w:hAnsi="Segoe UI" w:cs="Segoe UI"/>
          <w:color w:val="24292F"/>
          <w:sz w:val="21"/>
          <w:szCs w:val="21"/>
        </w:rPr>
      </w:pPr>
      <w:hyperlink r:id="rId19" w:history="1">
        <w:r w:rsidR="00F37D18">
          <w:rPr>
            <w:rStyle w:val="color-fg-default"/>
            <w:rFonts w:ascii="Segoe UI" w:hAnsi="Segoe UI" w:cs="Segoe UI"/>
            <w:color w:val="0000FF"/>
            <w:sz w:val="21"/>
            <w:szCs w:val="21"/>
            <w:u w:val="single"/>
          </w:rPr>
          <w:t>HTML</w:t>
        </w:r>
        <w:r w:rsidR="00F37D18">
          <w:rPr>
            <w:rStyle w:val="Hyperlink"/>
            <w:rFonts w:ascii="Segoe UI" w:hAnsi="Segoe UI" w:cs="Segoe UI"/>
            <w:sz w:val="21"/>
            <w:szCs w:val="21"/>
          </w:rPr>
          <w:t>16.6%</w:t>
        </w:r>
      </w:hyperlink>
      <w:r w:rsidR="00F37D18">
        <w:rPr>
          <w:rFonts w:ascii="Segoe UI" w:hAnsi="Segoe UI" w:cs="Segoe UI"/>
          <w:color w:val="24292F"/>
          <w:sz w:val="21"/>
          <w:szCs w:val="21"/>
        </w:rPr>
        <w:t> </w:t>
      </w:r>
    </w:p>
    <w:p w14:paraId="411E15C9" w14:textId="77777777" w:rsidR="00F37D18" w:rsidRDefault="00433590" w:rsidP="00EC14B6">
      <w:pPr>
        <w:widowControl/>
        <w:numPr>
          <w:ilvl w:val="0"/>
          <w:numId w:val="7"/>
        </w:numPr>
        <w:shd w:val="clear" w:color="auto" w:fill="FFFFFF"/>
        <w:suppressAutoHyphens w:val="0"/>
        <w:spacing w:before="100" w:beforeAutospacing="1" w:after="100" w:afterAutospacing="1" w:line="240" w:lineRule="auto"/>
        <w:jc w:val="left"/>
        <w:rPr>
          <w:rFonts w:ascii="Segoe UI" w:hAnsi="Segoe UI" w:cs="Segoe UI"/>
          <w:color w:val="24292F"/>
          <w:sz w:val="21"/>
          <w:szCs w:val="21"/>
        </w:rPr>
      </w:pPr>
      <w:hyperlink r:id="rId20" w:history="1">
        <w:r w:rsidR="00F37D18">
          <w:rPr>
            <w:rStyle w:val="color-fg-default"/>
            <w:rFonts w:ascii="Segoe UI" w:hAnsi="Segoe UI" w:cs="Segoe UI"/>
            <w:color w:val="0000FF"/>
            <w:sz w:val="21"/>
            <w:szCs w:val="21"/>
            <w:u w:val="single"/>
          </w:rPr>
          <w:t>CSS</w:t>
        </w:r>
        <w:r w:rsidR="00F37D18">
          <w:rPr>
            <w:rStyle w:val="Hyperlink"/>
            <w:rFonts w:ascii="Segoe UI" w:hAnsi="Segoe UI" w:cs="Segoe UI"/>
            <w:sz w:val="21"/>
            <w:szCs w:val="21"/>
          </w:rPr>
          <w:t>5.8%</w:t>
        </w:r>
      </w:hyperlink>
      <w:r w:rsidR="00F37D18">
        <w:rPr>
          <w:rFonts w:ascii="Segoe UI" w:hAnsi="Segoe UI" w:cs="Segoe UI"/>
          <w:color w:val="24292F"/>
          <w:sz w:val="21"/>
          <w:szCs w:val="21"/>
        </w:rPr>
        <w:t> </w:t>
      </w:r>
    </w:p>
    <w:p w14:paraId="3A36A540" w14:textId="77777777" w:rsidR="00F37D18" w:rsidRPr="00DA5E24" w:rsidRDefault="00433590" w:rsidP="00EC14B6">
      <w:pPr>
        <w:widowControl/>
        <w:numPr>
          <w:ilvl w:val="0"/>
          <w:numId w:val="7"/>
        </w:numPr>
        <w:shd w:val="clear" w:color="auto" w:fill="FFFFFF"/>
        <w:suppressAutoHyphens w:val="0"/>
        <w:spacing w:before="100" w:beforeAutospacing="1" w:after="100" w:afterAutospacing="1" w:line="240" w:lineRule="auto"/>
        <w:jc w:val="left"/>
        <w:rPr>
          <w:rFonts w:ascii="Segoe UI" w:hAnsi="Segoe UI" w:cs="Segoe UI"/>
          <w:color w:val="24292F"/>
          <w:sz w:val="21"/>
          <w:szCs w:val="21"/>
        </w:rPr>
      </w:pPr>
      <w:hyperlink r:id="rId21" w:history="1">
        <w:r w:rsidR="00F37D18">
          <w:rPr>
            <w:rStyle w:val="color-fg-default"/>
            <w:rFonts w:ascii="Segoe UI" w:hAnsi="Segoe UI" w:cs="Segoe UI"/>
            <w:color w:val="0000FF"/>
            <w:sz w:val="21"/>
            <w:szCs w:val="21"/>
            <w:u w:val="single"/>
          </w:rPr>
          <w:t>Shell</w:t>
        </w:r>
        <w:r w:rsidR="00F37D18">
          <w:rPr>
            <w:rStyle w:val="Hyperlink"/>
            <w:rFonts w:ascii="Segoe UI" w:hAnsi="Segoe UI" w:cs="Segoe UI"/>
            <w:sz w:val="21"/>
            <w:szCs w:val="21"/>
          </w:rPr>
          <w:t>0.5%</w:t>
        </w:r>
      </w:hyperlink>
    </w:p>
    <w:p w14:paraId="7C0FD27B" w14:textId="77777777" w:rsidR="00F37D18" w:rsidRPr="00F37D18" w:rsidRDefault="00F37D18" w:rsidP="00F37D18"/>
    <w:p w14:paraId="43B0502F" w14:textId="2F18EC4C" w:rsidR="00C509E2" w:rsidRDefault="00282FDE" w:rsidP="00EC14B6">
      <w:pPr>
        <w:pStyle w:val="ListParagraph"/>
        <w:numPr>
          <w:ilvl w:val="0"/>
          <w:numId w:val="6"/>
        </w:numPr>
        <w:rPr>
          <w:i/>
          <w:iCs/>
        </w:rPr>
      </w:pPr>
      <w:r>
        <w:rPr>
          <w:i/>
          <w:iCs/>
        </w:rPr>
        <w:t xml:space="preserve">Sử dụng </w:t>
      </w:r>
      <w:r w:rsidR="00D55780">
        <w:rPr>
          <w:i/>
          <w:iCs/>
        </w:rPr>
        <w:t>Source Monitor</w:t>
      </w:r>
    </w:p>
    <w:p w14:paraId="4A9D32AC" w14:textId="7604BA17" w:rsidR="00223405" w:rsidRDefault="00223405" w:rsidP="00EC14B6">
      <w:pPr>
        <w:pStyle w:val="ListParagraph"/>
        <w:numPr>
          <w:ilvl w:val="0"/>
          <w:numId w:val="9"/>
        </w:numPr>
        <w:rPr>
          <w:i/>
          <w:iCs/>
        </w:rPr>
      </w:pPr>
      <w:r w:rsidRPr="00C179B2">
        <w:rPr>
          <w:i/>
          <w:iCs/>
        </w:rPr>
        <w:t>Số lượng file</w:t>
      </w:r>
      <w:r w:rsidR="00A15907">
        <w:rPr>
          <w:i/>
          <w:iCs/>
        </w:rPr>
        <w:t>: 16</w:t>
      </w:r>
    </w:p>
    <w:p w14:paraId="52BF3851" w14:textId="1927B5DB" w:rsidR="008515CA" w:rsidRDefault="008515CA" w:rsidP="00EC14B6">
      <w:pPr>
        <w:pStyle w:val="ListParagraph"/>
        <w:numPr>
          <w:ilvl w:val="0"/>
          <w:numId w:val="9"/>
        </w:numPr>
        <w:rPr>
          <w:i/>
          <w:iCs/>
        </w:rPr>
      </w:pPr>
      <w:r>
        <w:rPr>
          <w:i/>
          <w:iCs/>
        </w:rPr>
        <w:t>Số lượng dòng code: 710</w:t>
      </w:r>
    </w:p>
    <w:p w14:paraId="6BCCEFCC" w14:textId="77777777" w:rsidR="003866C8" w:rsidRDefault="003866C8" w:rsidP="003866C8">
      <w:pPr>
        <w:pStyle w:val="ListParagraph"/>
        <w:numPr>
          <w:ilvl w:val="0"/>
          <w:numId w:val="9"/>
        </w:numPr>
        <w:rPr>
          <w:i/>
          <w:iCs/>
        </w:rPr>
      </w:pPr>
      <w:r>
        <w:rPr>
          <w:i/>
          <w:iCs/>
        </w:rPr>
        <w:t>Số lượng hàm: 28</w:t>
      </w:r>
    </w:p>
    <w:p w14:paraId="7BE3E06B" w14:textId="77777777" w:rsidR="00282FDE" w:rsidRDefault="00282FDE" w:rsidP="00282FDE">
      <w:pPr>
        <w:pStyle w:val="ListParagraph"/>
        <w:ind w:left="720"/>
        <w:rPr>
          <w:i/>
          <w:iCs/>
        </w:rPr>
      </w:pPr>
    </w:p>
    <w:p w14:paraId="702558D0" w14:textId="77777777" w:rsidR="00282FDE" w:rsidRDefault="00282FDE" w:rsidP="00282FDE">
      <w:pPr>
        <w:pStyle w:val="ListParagraph"/>
        <w:ind w:left="720"/>
        <w:rPr>
          <w:i/>
          <w:iCs/>
        </w:rPr>
      </w:pPr>
    </w:p>
    <w:p w14:paraId="4312CEA7" w14:textId="77777777" w:rsidR="00282FDE" w:rsidRPr="00282FDE" w:rsidRDefault="00282FDE" w:rsidP="00EC14B6">
      <w:pPr>
        <w:pStyle w:val="ListParagraph"/>
        <w:numPr>
          <w:ilvl w:val="0"/>
          <w:numId w:val="27"/>
        </w:numPr>
        <w:rPr>
          <w:b/>
          <w:i/>
          <w:iCs/>
          <w:color w:val="365F91" w:themeColor="accent1" w:themeShade="BF"/>
          <w:sz w:val="22"/>
          <w:szCs w:val="22"/>
        </w:rPr>
      </w:pPr>
      <w:r w:rsidRPr="00282FDE">
        <w:rPr>
          <w:b/>
          <w:i/>
          <w:iCs/>
          <w:color w:val="365F91" w:themeColor="accent1" w:themeShade="BF"/>
          <w:sz w:val="22"/>
          <w:szCs w:val="22"/>
        </w:rPr>
        <w:t xml:space="preserve">webpack.config.js </w:t>
      </w:r>
    </w:p>
    <w:p w14:paraId="438EA2BA" w14:textId="2FA13353" w:rsidR="00282FDE" w:rsidRPr="00282FDE" w:rsidRDefault="00282FDE" w:rsidP="00EC14B6">
      <w:pPr>
        <w:pStyle w:val="ListParagraph"/>
        <w:numPr>
          <w:ilvl w:val="0"/>
          <w:numId w:val="10"/>
        </w:numPr>
        <w:rPr>
          <w:i/>
          <w:iCs/>
        </w:rPr>
      </w:pPr>
      <w:r w:rsidRPr="00282FDE">
        <w:rPr>
          <w:i/>
          <w:iCs/>
        </w:rPr>
        <w:t>98 dòng code</w:t>
      </w:r>
    </w:p>
    <w:p w14:paraId="52058D0A" w14:textId="462C5F7E" w:rsidR="00282FDE" w:rsidRPr="00282FDE" w:rsidRDefault="00282FDE" w:rsidP="00EC14B6">
      <w:pPr>
        <w:pStyle w:val="ListParagraph"/>
        <w:numPr>
          <w:ilvl w:val="0"/>
          <w:numId w:val="10"/>
        </w:numPr>
        <w:rPr>
          <w:i/>
          <w:iCs/>
        </w:rPr>
      </w:pPr>
      <w:r w:rsidRPr="00282FDE">
        <w:rPr>
          <w:i/>
          <w:iCs/>
        </w:rPr>
        <w:t>1 dòng chú thích</w:t>
      </w:r>
    </w:p>
    <w:p w14:paraId="3A009FCF" w14:textId="6DEF2CD5" w:rsidR="00282FDE" w:rsidRPr="00282FDE" w:rsidRDefault="00282FDE" w:rsidP="00EC14B6">
      <w:pPr>
        <w:pStyle w:val="ListParagraph"/>
        <w:numPr>
          <w:ilvl w:val="0"/>
          <w:numId w:val="10"/>
        </w:numPr>
        <w:rPr>
          <w:i/>
          <w:iCs/>
        </w:rPr>
      </w:pPr>
      <w:r w:rsidRPr="00282FDE">
        <w:rPr>
          <w:i/>
          <w:iCs/>
        </w:rPr>
        <w:t>độ phức tạp 6/10</w:t>
      </w:r>
    </w:p>
    <w:p w14:paraId="44FFA69C" w14:textId="77777777" w:rsidR="00282FDE" w:rsidRPr="00282FDE" w:rsidRDefault="00282FDE" w:rsidP="00EC14B6">
      <w:pPr>
        <w:pStyle w:val="ListParagraph"/>
        <w:numPr>
          <w:ilvl w:val="0"/>
          <w:numId w:val="26"/>
        </w:numPr>
        <w:rPr>
          <w:b/>
          <w:i/>
          <w:iCs/>
          <w:color w:val="365F91" w:themeColor="accent1" w:themeShade="BF"/>
          <w:sz w:val="22"/>
          <w:szCs w:val="22"/>
        </w:rPr>
      </w:pPr>
      <w:r w:rsidRPr="00282FDE">
        <w:rPr>
          <w:b/>
          <w:i/>
          <w:iCs/>
          <w:color w:val="365F91" w:themeColor="accent1" w:themeShade="BF"/>
          <w:sz w:val="22"/>
          <w:szCs w:val="22"/>
        </w:rPr>
        <w:t>convertToSingleHost.js</w:t>
      </w:r>
    </w:p>
    <w:p w14:paraId="1EA7836B" w14:textId="24293CAF" w:rsidR="00282FDE" w:rsidRPr="00282FDE" w:rsidRDefault="00282FDE" w:rsidP="00EC14B6">
      <w:pPr>
        <w:pStyle w:val="ListParagraph"/>
        <w:numPr>
          <w:ilvl w:val="0"/>
          <w:numId w:val="11"/>
        </w:numPr>
        <w:rPr>
          <w:i/>
          <w:iCs/>
        </w:rPr>
      </w:pPr>
      <w:r w:rsidRPr="00282FDE">
        <w:rPr>
          <w:i/>
          <w:iCs/>
        </w:rPr>
        <w:t>135 dòng code</w:t>
      </w:r>
    </w:p>
    <w:p w14:paraId="1B69640F" w14:textId="25B51D2F" w:rsidR="00282FDE" w:rsidRPr="00282FDE" w:rsidRDefault="00282FDE" w:rsidP="00EC14B6">
      <w:pPr>
        <w:pStyle w:val="ListParagraph"/>
        <w:numPr>
          <w:ilvl w:val="0"/>
          <w:numId w:val="11"/>
        </w:numPr>
        <w:rPr>
          <w:i/>
          <w:iCs/>
        </w:rPr>
      </w:pPr>
      <w:r w:rsidRPr="00282FDE">
        <w:rPr>
          <w:i/>
          <w:iCs/>
        </w:rPr>
        <w:t>19 dòng chú thích</w:t>
      </w:r>
    </w:p>
    <w:p w14:paraId="3530522A" w14:textId="355FE0DA" w:rsidR="00282FDE" w:rsidRPr="00282FDE" w:rsidRDefault="00282FDE" w:rsidP="00EC14B6">
      <w:pPr>
        <w:pStyle w:val="ListParagraph"/>
        <w:numPr>
          <w:ilvl w:val="0"/>
          <w:numId w:val="11"/>
        </w:numPr>
        <w:rPr>
          <w:i/>
          <w:iCs/>
        </w:rPr>
      </w:pPr>
      <w:r w:rsidRPr="00282FDE">
        <w:rPr>
          <w:i/>
          <w:iCs/>
        </w:rPr>
        <w:t>Độ phức tạp 7/10</w:t>
      </w:r>
    </w:p>
    <w:p w14:paraId="19CCF060" w14:textId="77777777" w:rsidR="00282FDE" w:rsidRPr="00282FDE" w:rsidRDefault="00282FDE" w:rsidP="00EC14B6">
      <w:pPr>
        <w:pStyle w:val="ListParagraph"/>
        <w:numPr>
          <w:ilvl w:val="0"/>
          <w:numId w:val="28"/>
        </w:numPr>
        <w:rPr>
          <w:b/>
          <w:i/>
          <w:iCs/>
          <w:color w:val="365F91" w:themeColor="accent1" w:themeShade="BF"/>
          <w:sz w:val="22"/>
          <w:szCs w:val="22"/>
        </w:rPr>
      </w:pPr>
      <w:r w:rsidRPr="00282FDE">
        <w:rPr>
          <w:b/>
          <w:i/>
          <w:iCs/>
          <w:color w:val="365F91" w:themeColor="accent1" w:themeShade="BF"/>
          <w:sz w:val="22"/>
          <w:szCs w:val="22"/>
        </w:rPr>
        <w:t>images.d.ts</w:t>
      </w:r>
    </w:p>
    <w:p w14:paraId="662E418E" w14:textId="3E15B496" w:rsidR="00282FDE" w:rsidRPr="00282FDE" w:rsidRDefault="00282FDE" w:rsidP="00EC14B6">
      <w:pPr>
        <w:pStyle w:val="ListParagraph"/>
        <w:numPr>
          <w:ilvl w:val="0"/>
          <w:numId w:val="12"/>
        </w:numPr>
        <w:rPr>
          <w:i/>
          <w:iCs/>
        </w:rPr>
      </w:pPr>
      <w:r w:rsidRPr="00282FDE">
        <w:rPr>
          <w:i/>
          <w:iCs/>
        </w:rPr>
        <w:t>6 dòng code</w:t>
      </w:r>
    </w:p>
    <w:p w14:paraId="1795C4A6" w14:textId="0DD7B17A" w:rsidR="00282FDE" w:rsidRPr="00282FDE" w:rsidRDefault="00282FDE" w:rsidP="00EC14B6">
      <w:pPr>
        <w:pStyle w:val="ListParagraph"/>
        <w:numPr>
          <w:ilvl w:val="0"/>
          <w:numId w:val="12"/>
        </w:numPr>
        <w:rPr>
          <w:i/>
          <w:iCs/>
        </w:rPr>
      </w:pPr>
      <w:r w:rsidRPr="00282FDE">
        <w:rPr>
          <w:i/>
          <w:iCs/>
        </w:rPr>
        <w:t>0 dòng chú thích</w:t>
      </w:r>
    </w:p>
    <w:p w14:paraId="67A5C289" w14:textId="74EEC8D3" w:rsidR="00282FDE" w:rsidRPr="00282FDE" w:rsidRDefault="00282FDE" w:rsidP="00EC14B6">
      <w:pPr>
        <w:pStyle w:val="ListParagraph"/>
        <w:numPr>
          <w:ilvl w:val="0"/>
          <w:numId w:val="12"/>
        </w:numPr>
        <w:rPr>
          <w:i/>
          <w:iCs/>
        </w:rPr>
      </w:pPr>
      <w:r w:rsidRPr="00282FDE">
        <w:rPr>
          <w:i/>
          <w:iCs/>
        </w:rPr>
        <w:t>1/10 độ phức tạp</w:t>
      </w:r>
    </w:p>
    <w:p w14:paraId="5D24DE61" w14:textId="77777777" w:rsidR="00282FDE" w:rsidRPr="00282FDE" w:rsidRDefault="00282FDE" w:rsidP="00EC14B6">
      <w:pPr>
        <w:pStyle w:val="ListParagraph"/>
        <w:numPr>
          <w:ilvl w:val="0"/>
          <w:numId w:val="29"/>
        </w:numPr>
        <w:rPr>
          <w:b/>
          <w:i/>
          <w:iCs/>
          <w:color w:val="365F91" w:themeColor="accent1" w:themeShade="BF"/>
          <w:sz w:val="22"/>
          <w:szCs w:val="22"/>
        </w:rPr>
      </w:pPr>
      <w:r w:rsidRPr="00282FDE">
        <w:rPr>
          <w:b/>
          <w:i/>
          <w:iCs/>
          <w:color w:val="365F91" w:themeColor="accent1" w:themeShade="BF"/>
          <w:sz w:val="22"/>
          <w:szCs w:val="22"/>
        </w:rPr>
        <w:t>word.ts</w:t>
      </w:r>
    </w:p>
    <w:p w14:paraId="6A741C8E" w14:textId="0D1FB29A" w:rsidR="00282FDE" w:rsidRPr="00282FDE" w:rsidRDefault="00282FDE" w:rsidP="00EC14B6">
      <w:pPr>
        <w:pStyle w:val="ListParagraph"/>
        <w:numPr>
          <w:ilvl w:val="0"/>
          <w:numId w:val="13"/>
        </w:numPr>
        <w:rPr>
          <w:i/>
          <w:iCs/>
        </w:rPr>
      </w:pPr>
      <w:r w:rsidRPr="00282FDE">
        <w:rPr>
          <w:i/>
          <w:iCs/>
        </w:rPr>
        <w:t>32 dòng code</w:t>
      </w:r>
    </w:p>
    <w:p w14:paraId="03787451" w14:textId="0FC5752F" w:rsidR="00282FDE" w:rsidRPr="00282FDE" w:rsidRDefault="00282FDE" w:rsidP="00EC14B6">
      <w:pPr>
        <w:pStyle w:val="ListParagraph"/>
        <w:numPr>
          <w:ilvl w:val="0"/>
          <w:numId w:val="13"/>
        </w:numPr>
        <w:rPr>
          <w:i/>
          <w:iCs/>
        </w:rPr>
      </w:pPr>
      <w:r w:rsidRPr="00282FDE">
        <w:rPr>
          <w:i/>
          <w:iCs/>
        </w:rPr>
        <w:t>3 dòng chú thích</w:t>
      </w:r>
    </w:p>
    <w:p w14:paraId="3F12FD26" w14:textId="1ADDF04B" w:rsidR="00282FDE" w:rsidRPr="00282FDE" w:rsidRDefault="00282FDE" w:rsidP="00EC14B6">
      <w:pPr>
        <w:pStyle w:val="ListParagraph"/>
        <w:numPr>
          <w:ilvl w:val="0"/>
          <w:numId w:val="13"/>
        </w:numPr>
        <w:rPr>
          <w:i/>
          <w:iCs/>
        </w:rPr>
      </w:pPr>
      <w:r w:rsidRPr="00282FDE">
        <w:rPr>
          <w:i/>
          <w:iCs/>
        </w:rPr>
        <w:t>3/10 độ phức tạp</w:t>
      </w:r>
    </w:p>
    <w:p w14:paraId="56867DB5" w14:textId="77777777" w:rsidR="00282FDE" w:rsidRPr="00282FDE" w:rsidRDefault="00282FDE" w:rsidP="00EC14B6">
      <w:pPr>
        <w:pStyle w:val="ListParagraph"/>
        <w:numPr>
          <w:ilvl w:val="0"/>
          <w:numId w:val="30"/>
        </w:numPr>
        <w:rPr>
          <w:b/>
          <w:i/>
          <w:iCs/>
          <w:color w:val="365F91" w:themeColor="accent1" w:themeShade="BF"/>
          <w:sz w:val="22"/>
          <w:szCs w:val="22"/>
        </w:rPr>
      </w:pPr>
      <w:r w:rsidRPr="00282FDE">
        <w:rPr>
          <w:b/>
          <w:i/>
          <w:iCs/>
          <w:color w:val="365F91" w:themeColor="accent1" w:themeShade="BF"/>
          <w:sz w:val="22"/>
          <w:szCs w:val="22"/>
        </w:rPr>
        <w:t>powerpoint.ts</w:t>
      </w:r>
    </w:p>
    <w:p w14:paraId="00917FF8" w14:textId="4B89136D" w:rsidR="00282FDE" w:rsidRPr="00282FDE" w:rsidRDefault="00282FDE" w:rsidP="00EC14B6">
      <w:pPr>
        <w:pStyle w:val="ListParagraph"/>
        <w:numPr>
          <w:ilvl w:val="0"/>
          <w:numId w:val="14"/>
        </w:numPr>
        <w:rPr>
          <w:i/>
          <w:iCs/>
        </w:rPr>
      </w:pPr>
      <w:r w:rsidRPr="00282FDE">
        <w:rPr>
          <w:i/>
          <w:iCs/>
        </w:rPr>
        <w:t>34 dòng code</w:t>
      </w:r>
    </w:p>
    <w:p w14:paraId="68E70031" w14:textId="6FFC7625" w:rsidR="00282FDE" w:rsidRPr="00282FDE" w:rsidRDefault="00282FDE" w:rsidP="00EC14B6">
      <w:pPr>
        <w:pStyle w:val="ListParagraph"/>
        <w:numPr>
          <w:ilvl w:val="0"/>
          <w:numId w:val="14"/>
        </w:numPr>
        <w:rPr>
          <w:i/>
          <w:iCs/>
        </w:rPr>
      </w:pPr>
      <w:r w:rsidRPr="00282FDE">
        <w:rPr>
          <w:i/>
          <w:iCs/>
        </w:rPr>
        <w:t>3 dòng chú thích</w:t>
      </w:r>
    </w:p>
    <w:p w14:paraId="00FF535D" w14:textId="2B4078B8" w:rsidR="00282FDE" w:rsidRPr="00282FDE" w:rsidRDefault="00282FDE" w:rsidP="00EC14B6">
      <w:pPr>
        <w:pStyle w:val="ListParagraph"/>
        <w:numPr>
          <w:ilvl w:val="0"/>
          <w:numId w:val="14"/>
        </w:numPr>
        <w:rPr>
          <w:i/>
          <w:iCs/>
        </w:rPr>
      </w:pPr>
      <w:r>
        <w:rPr>
          <w:i/>
          <w:iCs/>
        </w:rPr>
        <w:t>3</w:t>
      </w:r>
      <w:r w:rsidRPr="00282FDE">
        <w:rPr>
          <w:i/>
          <w:iCs/>
        </w:rPr>
        <w:t>/10 độ phức tạp</w:t>
      </w:r>
    </w:p>
    <w:p w14:paraId="5E2DC384" w14:textId="77777777" w:rsidR="00282FDE" w:rsidRPr="00282FDE" w:rsidRDefault="00282FDE" w:rsidP="00EC14B6">
      <w:pPr>
        <w:pStyle w:val="ListParagraph"/>
        <w:numPr>
          <w:ilvl w:val="0"/>
          <w:numId w:val="31"/>
        </w:numPr>
        <w:rPr>
          <w:b/>
          <w:i/>
          <w:iCs/>
          <w:color w:val="365F91" w:themeColor="accent1" w:themeShade="BF"/>
        </w:rPr>
      </w:pPr>
      <w:r w:rsidRPr="00282FDE">
        <w:rPr>
          <w:b/>
          <w:i/>
          <w:iCs/>
          <w:color w:val="365F91" w:themeColor="accent1" w:themeShade="BF"/>
        </w:rPr>
        <w:t>outlook.ts</w:t>
      </w:r>
    </w:p>
    <w:p w14:paraId="1CB289A8" w14:textId="51A09D3D" w:rsidR="00282FDE" w:rsidRPr="00282FDE" w:rsidRDefault="00282FDE" w:rsidP="00EC14B6">
      <w:pPr>
        <w:pStyle w:val="ListParagraph"/>
        <w:numPr>
          <w:ilvl w:val="0"/>
          <w:numId w:val="15"/>
        </w:numPr>
        <w:rPr>
          <w:i/>
          <w:iCs/>
        </w:rPr>
      </w:pPr>
      <w:r w:rsidRPr="00282FDE">
        <w:rPr>
          <w:i/>
          <w:iCs/>
        </w:rPr>
        <w:t>26 dòng code</w:t>
      </w:r>
    </w:p>
    <w:p w14:paraId="0857A3CA" w14:textId="52DA509C" w:rsidR="00282FDE" w:rsidRPr="00282FDE" w:rsidRDefault="00282FDE" w:rsidP="00EC14B6">
      <w:pPr>
        <w:pStyle w:val="ListParagraph"/>
        <w:numPr>
          <w:ilvl w:val="0"/>
          <w:numId w:val="15"/>
        </w:numPr>
        <w:rPr>
          <w:i/>
          <w:iCs/>
        </w:rPr>
      </w:pPr>
      <w:r w:rsidRPr="00282FDE">
        <w:rPr>
          <w:i/>
          <w:iCs/>
        </w:rPr>
        <w:t>3 dòng chú thích</w:t>
      </w:r>
    </w:p>
    <w:p w14:paraId="253320E0" w14:textId="359004AF" w:rsidR="00282FDE" w:rsidRPr="00282FDE" w:rsidRDefault="00282FDE" w:rsidP="00EC14B6">
      <w:pPr>
        <w:pStyle w:val="ListParagraph"/>
        <w:numPr>
          <w:ilvl w:val="0"/>
          <w:numId w:val="15"/>
        </w:numPr>
        <w:rPr>
          <w:i/>
          <w:iCs/>
        </w:rPr>
      </w:pPr>
      <w:r>
        <w:rPr>
          <w:i/>
          <w:iCs/>
        </w:rPr>
        <w:t>3</w:t>
      </w:r>
      <w:r w:rsidRPr="00282FDE">
        <w:rPr>
          <w:i/>
          <w:iCs/>
        </w:rPr>
        <w:t>/10 độ phức tạp</w:t>
      </w:r>
    </w:p>
    <w:p w14:paraId="3580F676" w14:textId="77777777" w:rsidR="00282FDE" w:rsidRPr="00282FDE" w:rsidRDefault="00282FDE" w:rsidP="00EC14B6">
      <w:pPr>
        <w:pStyle w:val="ListParagraph"/>
        <w:numPr>
          <w:ilvl w:val="0"/>
          <w:numId w:val="32"/>
        </w:numPr>
        <w:rPr>
          <w:b/>
          <w:i/>
          <w:iCs/>
          <w:color w:val="365F91" w:themeColor="accent1" w:themeShade="BF"/>
          <w:sz w:val="22"/>
          <w:szCs w:val="22"/>
        </w:rPr>
      </w:pPr>
      <w:r w:rsidRPr="00282FDE">
        <w:rPr>
          <w:b/>
          <w:i/>
          <w:iCs/>
          <w:color w:val="365F91" w:themeColor="accent1" w:themeShade="BF"/>
          <w:sz w:val="22"/>
          <w:szCs w:val="22"/>
        </w:rPr>
        <w:t>excel.ts</w:t>
      </w:r>
    </w:p>
    <w:p w14:paraId="2F7BD27A" w14:textId="63C8598C" w:rsidR="00282FDE" w:rsidRPr="00282FDE" w:rsidRDefault="00282FDE" w:rsidP="00EC14B6">
      <w:pPr>
        <w:pStyle w:val="ListParagraph"/>
        <w:numPr>
          <w:ilvl w:val="0"/>
          <w:numId w:val="16"/>
        </w:numPr>
        <w:rPr>
          <w:i/>
          <w:iCs/>
        </w:rPr>
      </w:pPr>
      <w:r w:rsidRPr="00282FDE">
        <w:rPr>
          <w:i/>
          <w:iCs/>
        </w:rPr>
        <w:t>33 dòng code</w:t>
      </w:r>
    </w:p>
    <w:p w14:paraId="3C466258" w14:textId="590801D9" w:rsidR="00282FDE" w:rsidRPr="00282FDE" w:rsidRDefault="00282FDE" w:rsidP="00EC14B6">
      <w:pPr>
        <w:pStyle w:val="ListParagraph"/>
        <w:numPr>
          <w:ilvl w:val="0"/>
          <w:numId w:val="16"/>
        </w:numPr>
        <w:rPr>
          <w:i/>
          <w:iCs/>
        </w:rPr>
      </w:pPr>
      <w:r w:rsidRPr="00282FDE">
        <w:rPr>
          <w:i/>
          <w:iCs/>
        </w:rPr>
        <w:t>3 dòng chú thích</w:t>
      </w:r>
    </w:p>
    <w:p w14:paraId="7337A381" w14:textId="51CCF344" w:rsidR="00282FDE" w:rsidRPr="00282FDE" w:rsidRDefault="00282FDE" w:rsidP="00EC14B6">
      <w:pPr>
        <w:pStyle w:val="ListParagraph"/>
        <w:numPr>
          <w:ilvl w:val="0"/>
          <w:numId w:val="16"/>
        </w:numPr>
        <w:rPr>
          <w:i/>
          <w:iCs/>
        </w:rPr>
      </w:pPr>
      <w:r>
        <w:rPr>
          <w:i/>
          <w:iCs/>
        </w:rPr>
        <w:t>3</w:t>
      </w:r>
      <w:r w:rsidRPr="00282FDE">
        <w:rPr>
          <w:i/>
          <w:iCs/>
        </w:rPr>
        <w:t>/10 độ phức tạp</w:t>
      </w:r>
    </w:p>
    <w:p w14:paraId="38888E64" w14:textId="77777777" w:rsidR="00282FDE" w:rsidRPr="00282FDE" w:rsidRDefault="00282FDE" w:rsidP="00EC14B6">
      <w:pPr>
        <w:pStyle w:val="ListParagraph"/>
        <w:numPr>
          <w:ilvl w:val="0"/>
          <w:numId w:val="33"/>
        </w:numPr>
        <w:rPr>
          <w:b/>
          <w:i/>
          <w:iCs/>
          <w:color w:val="365F91" w:themeColor="accent1" w:themeShade="BF"/>
          <w:sz w:val="22"/>
          <w:szCs w:val="22"/>
        </w:rPr>
      </w:pPr>
      <w:r w:rsidRPr="00282FDE">
        <w:rPr>
          <w:b/>
          <w:i/>
          <w:iCs/>
          <w:color w:val="365F91" w:themeColor="accent1" w:themeShade="BF"/>
          <w:sz w:val="22"/>
          <w:szCs w:val="22"/>
        </w:rPr>
        <w:t>taskpane.ts</w:t>
      </w:r>
    </w:p>
    <w:p w14:paraId="69CB55FC" w14:textId="7DA74563" w:rsidR="00282FDE" w:rsidRPr="00282FDE" w:rsidRDefault="00282FDE" w:rsidP="00EC14B6">
      <w:pPr>
        <w:pStyle w:val="ListParagraph"/>
        <w:numPr>
          <w:ilvl w:val="0"/>
          <w:numId w:val="17"/>
        </w:numPr>
        <w:rPr>
          <w:i/>
          <w:iCs/>
        </w:rPr>
      </w:pPr>
      <w:r w:rsidRPr="00282FDE">
        <w:rPr>
          <w:i/>
          <w:iCs/>
        </w:rPr>
        <w:t>29 dòng code</w:t>
      </w:r>
    </w:p>
    <w:p w14:paraId="38AEA593" w14:textId="58975F87" w:rsidR="00282FDE" w:rsidRPr="00282FDE" w:rsidRDefault="00282FDE" w:rsidP="00EC14B6">
      <w:pPr>
        <w:pStyle w:val="ListParagraph"/>
        <w:numPr>
          <w:ilvl w:val="0"/>
          <w:numId w:val="17"/>
        </w:numPr>
        <w:rPr>
          <w:i/>
          <w:iCs/>
        </w:rPr>
      </w:pPr>
      <w:r w:rsidRPr="00282FDE">
        <w:rPr>
          <w:i/>
          <w:iCs/>
        </w:rPr>
        <w:t>dòng chú thích</w:t>
      </w:r>
    </w:p>
    <w:p w14:paraId="1F12CA00" w14:textId="28C91F95" w:rsidR="00282FDE" w:rsidRPr="00282FDE" w:rsidRDefault="00282FDE" w:rsidP="00EC14B6">
      <w:pPr>
        <w:pStyle w:val="ListParagraph"/>
        <w:numPr>
          <w:ilvl w:val="0"/>
          <w:numId w:val="17"/>
        </w:numPr>
        <w:rPr>
          <w:i/>
          <w:iCs/>
        </w:rPr>
      </w:pPr>
      <w:r>
        <w:rPr>
          <w:i/>
          <w:iCs/>
        </w:rPr>
        <w:t>3</w:t>
      </w:r>
      <w:r w:rsidRPr="00282FDE">
        <w:rPr>
          <w:i/>
          <w:iCs/>
        </w:rPr>
        <w:t>/10 độ phứctạp</w:t>
      </w:r>
    </w:p>
    <w:p w14:paraId="2EDC346C" w14:textId="77777777" w:rsidR="00282FDE" w:rsidRPr="00282FDE" w:rsidRDefault="00282FDE" w:rsidP="00EC14B6">
      <w:pPr>
        <w:pStyle w:val="ListParagraph"/>
        <w:numPr>
          <w:ilvl w:val="0"/>
          <w:numId w:val="34"/>
        </w:numPr>
        <w:rPr>
          <w:b/>
          <w:i/>
          <w:iCs/>
          <w:color w:val="365F91" w:themeColor="accent1" w:themeShade="BF"/>
          <w:sz w:val="22"/>
          <w:szCs w:val="22"/>
        </w:rPr>
      </w:pPr>
      <w:r w:rsidRPr="00282FDE">
        <w:rPr>
          <w:b/>
          <w:i/>
          <w:iCs/>
          <w:color w:val="365F91" w:themeColor="accent1" w:themeShade="BF"/>
          <w:sz w:val="22"/>
          <w:szCs w:val="22"/>
        </w:rPr>
        <w:t>taskpane.html</w:t>
      </w:r>
    </w:p>
    <w:p w14:paraId="50D3E594" w14:textId="0D0C80A5" w:rsidR="00282FDE" w:rsidRPr="00282FDE" w:rsidRDefault="00282FDE" w:rsidP="00EC14B6">
      <w:pPr>
        <w:pStyle w:val="ListParagraph"/>
        <w:numPr>
          <w:ilvl w:val="0"/>
          <w:numId w:val="18"/>
        </w:numPr>
        <w:rPr>
          <w:i/>
          <w:iCs/>
        </w:rPr>
      </w:pPr>
      <w:r w:rsidRPr="00282FDE">
        <w:rPr>
          <w:i/>
          <w:iCs/>
        </w:rPr>
        <w:t>70 dòng code</w:t>
      </w:r>
    </w:p>
    <w:p w14:paraId="6C1B5081" w14:textId="6216501E" w:rsidR="00282FDE" w:rsidRPr="00282FDE" w:rsidRDefault="00282FDE" w:rsidP="00EC14B6">
      <w:pPr>
        <w:pStyle w:val="ListParagraph"/>
        <w:numPr>
          <w:ilvl w:val="0"/>
          <w:numId w:val="18"/>
        </w:numPr>
        <w:rPr>
          <w:i/>
          <w:iCs/>
        </w:rPr>
      </w:pPr>
      <w:r w:rsidRPr="00282FDE">
        <w:rPr>
          <w:i/>
          <w:iCs/>
        </w:rPr>
        <w:t>2 dòng chú thích</w:t>
      </w:r>
    </w:p>
    <w:p w14:paraId="6EEC5AB9" w14:textId="588D83CD" w:rsidR="00282FDE" w:rsidRPr="00282FDE" w:rsidRDefault="00282FDE" w:rsidP="00EC14B6">
      <w:pPr>
        <w:pStyle w:val="ListParagraph"/>
        <w:numPr>
          <w:ilvl w:val="0"/>
          <w:numId w:val="18"/>
        </w:numPr>
        <w:rPr>
          <w:i/>
          <w:iCs/>
        </w:rPr>
      </w:pPr>
      <w:r>
        <w:rPr>
          <w:i/>
          <w:iCs/>
        </w:rPr>
        <w:t>2</w:t>
      </w:r>
      <w:r w:rsidRPr="00282FDE">
        <w:rPr>
          <w:i/>
          <w:iCs/>
        </w:rPr>
        <w:t>/10 độ phức tạp</w:t>
      </w:r>
    </w:p>
    <w:p w14:paraId="7C6160C4" w14:textId="77777777" w:rsidR="00282FDE" w:rsidRPr="00282FDE" w:rsidRDefault="00282FDE" w:rsidP="00EC14B6">
      <w:pPr>
        <w:pStyle w:val="ListParagraph"/>
        <w:numPr>
          <w:ilvl w:val="0"/>
          <w:numId w:val="35"/>
        </w:numPr>
        <w:rPr>
          <w:b/>
          <w:i/>
          <w:iCs/>
          <w:color w:val="365F91" w:themeColor="accent1" w:themeShade="BF"/>
          <w:sz w:val="22"/>
          <w:szCs w:val="22"/>
        </w:rPr>
      </w:pPr>
      <w:r w:rsidRPr="00282FDE">
        <w:rPr>
          <w:b/>
          <w:i/>
          <w:iCs/>
          <w:color w:val="365F91" w:themeColor="accent1" w:themeShade="BF"/>
          <w:sz w:val="22"/>
          <w:szCs w:val="22"/>
        </w:rPr>
        <w:t>taskpane.css</w:t>
      </w:r>
    </w:p>
    <w:p w14:paraId="3ECA3F42" w14:textId="19B25D3A" w:rsidR="00282FDE" w:rsidRPr="00282FDE" w:rsidRDefault="00282FDE" w:rsidP="00EC14B6">
      <w:pPr>
        <w:pStyle w:val="ListParagraph"/>
        <w:numPr>
          <w:ilvl w:val="0"/>
          <w:numId w:val="19"/>
        </w:numPr>
        <w:rPr>
          <w:i/>
          <w:iCs/>
        </w:rPr>
      </w:pPr>
      <w:r w:rsidRPr="00282FDE">
        <w:rPr>
          <w:i/>
          <w:iCs/>
        </w:rPr>
        <w:t>73 dòng code</w:t>
      </w:r>
    </w:p>
    <w:p w14:paraId="6FE98AC9" w14:textId="09799E16" w:rsidR="00282FDE" w:rsidRPr="00282FDE" w:rsidRDefault="00282FDE" w:rsidP="00EC14B6">
      <w:pPr>
        <w:pStyle w:val="ListParagraph"/>
        <w:numPr>
          <w:ilvl w:val="0"/>
          <w:numId w:val="19"/>
        </w:numPr>
        <w:rPr>
          <w:i/>
          <w:iCs/>
        </w:rPr>
      </w:pPr>
      <w:r w:rsidRPr="00282FDE">
        <w:rPr>
          <w:i/>
          <w:iCs/>
        </w:rPr>
        <w:t>2 dòng chú thích</w:t>
      </w:r>
    </w:p>
    <w:p w14:paraId="6D7E299E" w14:textId="6974F5E1" w:rsidR="00282FDE" w:rsidRPr="00282FDE" w:rsidRDefault="00282FDE" w:rsidP="00EC14B6">
      <w:pPr>
        <w:pStyle w:val="ListParagraph"/>
        <w:numPr>
          <w:ilvl w:val="0"/>
          <w:numId w:val="19"/>
        </w:numPr>
        <w:rPr>
          <w:i/>
          <w:iCs/>
        </w:rPr>
      </w:pPr>
      <w:r>
        <w:rPr>
          <w:i/>
          <w:iCs/>
        </w:rPr>
        <w:t>2</w:t>
      </w:r>
      <w:r w:rsidRPr="00282FDE">
        <w:rPr>
          <w:i/>
          <w:iCs/>
        </w:rPr>
        <w:t>/10 độ phứctạp</w:t>
      </w:r>
    </w:p>
    <w:p w14:paraId="1C0F821E" w14:textId="77777777" w:rsidR="00282FDE" w:rsidRPr="00282FDE" w:rsidRDefault="00282FDE" w:rsidP="00EC14B6">
      <w:pPr>
        <w:pStyle w:val="ListParagraph"/>
        <w:numPr>
          <w:ilvl w:val="0"/>
          <w:numId w:val="36"/>
        </w:numPr>
        <w:rPr>
          <w:b/>
          <w:i/>
          <w:iCs/>
          <w:color w:val="365F91" w:themeColor="accent1" w:themeShade="BF"/>
          <w:sz w:val="22"/>
          <w:szCs w:val="22"/>
        </w:rPr>
      </w:pPr>
      <w:r w:rsidRPr="00282FDE">
        <w:rPr>
          <w:b/>
          <w:i/>
          <w:iCs/>
          <w:color w:val="365F91" w:themeColor="accent1" w:themeShade="BF"/>
          <w:sz w:val="22"/>
          <w:szCs w:val="22"/>
        </w:rPr>
        <w:t>ssoauthhelper.ts</w:t>
      </w:r>
    </w:p>
    <w:p w14:paraId="19FF8C25" w14:textId="50C3DBD5" w:rsidR="00282FDE" w:rsidRPr="00282FDE" w:rsidRDefault="00282FDE" w:rsidP="00EC14B6">
      <w:pPr>
        <w:pStyle w:val="ListParagraph"/>
        <w:numPr>
          <w:ilvl w:val="0"/>
          <w:numId w:val="20"/>
        </w:numPr>
        <w:rPr>
          <w:i/>
          <w:iCs/>
        </w:rPr>
      </w:pPr>
      <w:r w:rsidRPr="00282FDE">
        <w:rPr>
          <w:i/>
          <w:iCs/>
        </w:rPr>
        <w:t>40 dòng code</w:t>
      </w:r>
    </w:p>
    <w:p w14:paraId="7BB039B6" w14:textId="235A0D7B" w:rsidR="00282FDE" w:rsidRPr="00282FDE" w:rsidRDefault="00282FDE" w:rsidP="00EC14B6">
      <w:pPr>
        <w:pStyle w:val="ListParagraph"/>
        <w:numPr>
          <w:ilvl w:val="0"/>
          <w:numId w:val="20"/>
        </w:numPr>
        <w:rPr>
          <w:i/>
          <w:iCs/>
        </w:rPr>
      </w:pPr>
      <w:r w:rsidRPr="00282FDE">
        <w:rPr>
          <w:i/>
          <w:iCs/>
        </w:rPr>
        <w:t>17 dòng chú thích</w:t>
      </w:r>
    </w:p>
    <w:p w14:paraId="32A2E5E4" w14:textId="080E3027" w:rsidR="00282FDE" w:rsidRPr="00282FDE" w:rsidRDefault="00282FDE" w:rsidP="00EC14B6">
      <w:pPr>
        <w:pStyle w:val="ListParagraph"/>
        <w:numPr>
          <w:ilvl w:val="0"/>
          <w:numId w:val="20"/>
        </w:numPr>
        <w:rPr>
          <w:i/>
          <w:iCs/>
        </w:rPr>
      </w:pPr>
      <w:r w:rsidRPr="00282FDE">
        <w:rPr>
          <w:i/>
          <w:iCs/>
        </w:rPr>
        <w:t>4/10 độ phức tạp</w:t>
      </w:r>
    </w:p>
    <w:p w14:paraId="2E5A2F86" w14:textId="77777777" w:rsidR="00282FDE" w:rsidRPr="00282FDE" w:rsidRDefault="00282FDE" w:rsidP="00EC14B6">
      <w:pPr>
        <w:pStyle w:val="ListParagraph"/>
        <w:numPr>
          <w:ilvl w:val="0"/>
          <w:numId w:val="37"/>
        </w:numPr>
        <w:rPr>
          <w:b/>
          <w:i/>
          <w:iCs/>
          <w:color w:val="365F91" w:themeColor="accent1" w:themeShade="BF"/>
          <w:sz w:val="22"/>
          <w:szCs w:val="22"/>
        </w:rPr>
      </w:pPr>
      <w:r w:rsidRPr="00282FDE">
        <w:rPr>
          <w:b/>
          <w:i/>
          <w:iCs/>
          <w:color w:val="365F91" w:themeColor="accent1" w:themeShade="BF"/>
          <w:sz w:val="22"/>
          <w:szCs w:val="22"/>
        </w:rPr>
        <w:t>fallbackauthhelper.ts</w:t>
      </w:r>
    </w:p>
    <w:p w14:paraId="54DDFD66" w14:textId="3FF3E30B" w:rsidR="00282FDE" w:rsidRPr="00282FDE" w:rsidRDefault="00282FDE" w:rsidP="00EC14B6">
      <w:pPr>
        <w:pStyle w:val="ListParagraph"/>
        <w:numPr>
          <w:ilvl w:val="0"/>
          <w:numId w:val="21"/>
        </w:numPr>
        <w:rPr>
          <w:i/>
          <w:iCs/>
        </w:rPr>
      </w:pPr>
      <w:r w:rsidRPr="00282FDE">
        <w:rPr>
          <w:i/>
          <w:iCs/>
        </w:rPr>
        <w:t>29 dòng code</w:t>
      </w:r>
    </w:p>
    <w:p w14:paraId="634F0419" w14:textId="4BB2C545" w:rsidR="00282FDE" w:rsidRPr="00282FDE" w:rsidRDefault="00282FDE" w:rsidP="00EC14B6">
      <w:pPr>
        <w:pStyle w:val="ListParagraph"/>
        <w:numPr>
          <w:ilvl w:val="0"/>
          <w:numId w:val="21"/>
        </w:numPr>
        <w:rPr>
          <w:i/>
          <w:iCs/>
        </w:rPr>
      </w:pPr>
      <w:r w:rsidRPr="00282FDE">
        <w:rPr>
          <w:i/>
          <w:iCs/>
        </w:rPr>
        <w:t>10 dòng chú thích</w:t>
      </w:r>
    </w:p>
    <w:p w14:paraId="695D2F50" w14:textId="339BE37F" w:rsidR="00282FDE" w:rsidRPr="00282FDE" w:rsidRDefault="00282FDE" w:rsidP="00EC14B6">
      <w:pPr>
        <w:pStyle w:val="ListParagraph"/>
        <w:numPr>
          <w:ilvl w:val="0"/>
          <w:numId w:val="21"/>
        </w:numPr>
        <w:rPr>
          <w:i/>
          <w:iCs/>
        </w:rPr>
      </w:pPr>
      <w:r>
        <w:rPr>
          <w:i/>
          <w:iCs/>
        </w:rPr>
        <w:t>3</w:t>
      </w:r>
      <w:r w:rsidRPr="00282FDE">
        <w:rPr>
          <w:i/>
          <w:iCs/>
        </w:rPr>
        <w:t>/10 độ phức tạp</w:t>
      </w:r>
    </w:p>
    <w:p w14:paraId="36ECF00C" w14:textId="77777777" w:rsidR="00282FDE" w:rsidRPr="00282FDE" w:rsidRDefault="00282FDE" w:rsidP="00EC14B6">
      <w:pPr>
        <w:pStyle w:val="ListParagraph"/>
        <w:numPr>
          <w:ilvl w:val="0"/>
          <w:numId w:val="38"/>
        </w:numPr>
        <w:rPr>
          <w:b/>
          <w:i/>
          <w:iCs/>
          <w:color w:val="365F91" w:themeColor="accent1" w:themeShade="BF"/>
          <w:sz w:val="22"/>
          <w:szCs w:val="22"/>
        </w:rPr>
      </w:pPr>
      <w:r w:rsidRPr="00282FDE">
        <w:rPr>
          <w:b/>
          <w:i/>
          <w:iCs/>
          <w:color w:val="365F91" w:themeColor="accent1" w:themeShade="BF"/>
          <w:sz w:val="22"/>
          <w:szCs w:val="22"/>
        </w:rPr>
        <w:t>fallbackauthdialog.ts</w:t>
      </w:r>
    </w:p>
    <w:p w14:paraId="3AC1C9FC" w14:textId="78E86F99" w:rsidR="00282FDE" w:rsidRPr="00282FDE" w:rsidRDefault="00282FDE" w:rsidP="00EC14B6">
      <w:pPr>
        <w:pStyle w:val="ListParagraph"/>
        <w:numPr>
          <w:ilvl w:val="0"/>
          <w:numId w:val="22"/>
        </w:numPr>
        <w:rPr>
          <w:i/>
          <w:iCs/>
        </w:rPr>
      </w:pPr>
      <w:r w:rsidRPr="00282FDE">
        <w:rPr>
          <w:i/>
          <w:iCs/>
        </w:rPr>
        <w:t>41 dòng code</w:t>
      </w:r>
    </w:p>
    <w:p w14:paraId="376EA948" w14:textId="374F5123" w:rsidR="00282FDE" w:rsidRPr="00282FDE" w:rsidRDefault="00282FDE" w:rsidP="00EC14B6">
      <w:pPr>
        <w:pStyle w:val="ListParagraph"/>
        <w:numPr>
          <w:ilvl w:val="0"/>
          <w:numId w:val="22"/>
        </w:numPr>
        <w:rPr>
          <w:i/>
          <w:iCs/>
        </w:rPr>
      </w:pPr>
      <w:r w:rsidRPr="00282FDE">
        <w:rPr>
          <w:i/>
          <w:iCs/>
        </w:rPr>
        <w:t>16 dòng chú thích</w:t>
      </w:r>
    </w:p>
    <w:p w14:paraId="2B60F5BE" w14:textId="243F9BF8" w:rsidR="00282FDE" w:rsidRPr="00282FDE" w:rsidRDefault="00282FDE" w:rsidP="00EC14B6">
      <w:pPr>
        <w:pStyle w:val="ListParagraph"/>
        <w:numPr>
          <w:ilvl w:val="0"/>
          <w:numId w:val="22"/>
        </w:numPr>
        <w:rPr>
          <w:i/>
          <w:iCs/>
        </w:rPr>
      </w:pPr>
      <w:r w:rsidRPr="00282FDE">
        <w:rPr>
          <w:i/>
          <w:iCs/>
        </w:rPr>
        <w:t>4/10 độ phức tạp</w:t>
      </w:r>
    </w:p>
    <w:p w14:paraId="41C0318C" w14:textId="77777777" w:rsidR="00282FDE" w:rsidRPr="00282FDE" w:rsidRDefault="00282FDE" w:rsidP="00EC14B6">
      <w:pPr>
        <w:pStyle w:val="ListParagraph"/>
        <w:numPr>
          <w:ilvl w:val="0"/>
          <w:numId w:val="39"/>
        </w:numPr>
        <w:rPr>
          <w:b/>
          <w:i/>
          <w:iCs/>
          <w:color w:val="365F91" w:themeColor="accent1" w:themeShade="BF"/>
          <w:sz w:val="22"/>
          <w:szCs w:val="22"/>
        </w:rPr>
      </w:pPr>
      <w:r w:rsidRPr="00282FDE">
        <w:rPr>
          <w:b/>
          <w:i/>
          <w:iCs/>
          <w:color w:val="365F91" w:themeColor="accent1" w:themeShade="BF"/>
          <w:sz w:val="22"/>
          <w:szCs w:val="22"/>
        </w:rPr>
        <w:t>fallbackauthdialog.html</w:t>
      </w:r>
    </w:p>
    <w:p w14:paraId="05399231" w14:textId="7AEE54FE" w:rsidR="00282FDE" w:rsidRPr="00282FDE" w:rsidRDefault="00282FDE" w:rsidP="00EC14B6">
      <w:pPr>
        <w:pStyle w:val="ListParagraph"/>
        <w:numPr>
          <w:ilvl w:val="0"/>
          <w:numId w:val="23"/>
        </w:numPr>
        <w:rPr>
          <w:i/>
          <w:iCs/>
        </w:rPr>
      </w:pPr>
      <w:r w:rsidRPr="00282FDE">
        <w:rPr>
          <w:i/>
          <w:iCs/>
        </w:rPr>
        <w:t>15 dòng code</w:t>
      </w:r>
    </w:p>
    <w:p w14:paraId="0CAA1C79" w14:textId="55821862" w:rsidR="00282FDE" w:rsidRPr="00282FDE" w:rsidRDefault="00282FDE" w:rsidP="00EC14B6">
      <w:pPr>
        <w:pStyle w:val="ListParagraph"/>
        <w:numPr>
          <w:ilvl w:val="0"/>
          <w:numId w:val="23"/>
        </w:numPr>
        <w:rPr>
          <w:i/>
          <w:iCs/>
        </w:rPr>
      </w:pPr>
      <w:r w:rsidRPr="00282FDE">
        <w:rPr>
          <w:i/>
          <w:iCs/>
        </w:rPr>
        <w:t>2 dòng chú thích</w:t>
      </w:r>
    </w:p>
    <w:p w14:paraId="75130A0C" w14:textId="04FC136E" w:rsidR="00282FDE" w:rsidRPr="00282FDE" w:rsidRDefault="00282FDE" w:rsidP="00EC14B6">
      <w:pPr>
        <w:pStyle w:val="ListParagraph"/>
        <w:numPr>
          <w:ilvl w:val="0"/>
          <w:numId w:val="23"/>
        </w:numPr>
        <w:rPr>
          <w:i/>
          <w:iCs/>
        </w:rPr>
      </w:pPr>
      <w:r w:rsidRPr="00282FDE">
        <w:rPr>
          <w:i/>
          <w:iCs/>
        </w:rPr>
        <w:t>1/10 độ phức tạp</w:t>
      </w:r>
    </w:p>
    <w:p w14:paraId="7675621F" w14:textId="77777777" w:rsidR="00282FDE" w:rsidRPr="00282FDE" w:rsidRDefault="00282FDE" w:rsidP="00EC14B6">
      <w:pPr>
        <w:pStyle w:val="ListParagraph"/>
        <w:numPr>
          <w:ilvl w:val="0"/>
          <w:numId w:val="40"/>
        </w:numPr>
        <w:rPr>
          <w:b/>
          <w:i/>
          <w:iCs/>
          <w:color w:val="365F91" w:themeColor="accent1" w:themeShade="BF"/>
          <w:sz w:val="22"/>
          <w:szCs w:val="22"/>
        </w:rPr>
      </w:pPr>
      <w:r w:rsidRPr="00282FDE">
        <w:rPr>
          <w:b/>
          <w:i/>
          <w:iCs/>
          <w:color w:val="365F91" w:themeColor="accent1" w:themeShade="BF"/>
          <w:sz w:val="22"/>
          <w:szCs w:val="22"/>
        </w:rPr>
        <w:t>commands.ts</w:t>
      </w:r>
    </w:p>
    <w:p w14:paraId="10423188" w14:textId="309CA894" w:rsidR="00282FDE" w:rsidRPr="00282FDE" w:rsidRDefault="00282FDE" w:rsidP="00EC14B6">
      <w:pPr>
        <w:pStyle w:val="ListParagraph"/>
        <w:numPr>
          <w:ilvl w:val="0"/>
          <w:numId w:val="24"/>
        </w:numPr>
        <w:rPr>
          <w:i/>
          <w:iCs/>
        </w:rPr>
      </w:pPr>
      <w:r w:rsidRPr="00282FDE">
        <w:rPr>
          <w:i/>
          <w:iCs/>
        </w:rPr>
        <w:t>24 dòng code</w:t>
      </w:r>
    </w:p>
    <w:p w14:paraId="5672E208" w14:textId="3D6D993E" w:rsidR="00282FDE" w:rsidRPr="00282FDE" w:rsidRDefault="00282FDE" w:rsidP="00EC14B6">
      <w:pPr>
        <w:pStyle w:val="ListParagraph"/>
        <w:numPr>
          <w:ilvl w:val="0"/>
          <w:numId w:val="24"/>
        </w:numPr>
        <w:rPr>
          <w:i/>
          <w:iCs/>
        </w:rPr>
      </w:pPr>
      <w:r w:rsidRPr="00282FDE">
        <w:rPr>
          <w:i/>
          <w:iCs/>
        </w:rPr>
        <w:t>7 dòng chú thích</w:t>
      </w:r>
    </w:p>
    <w:p w14:paraId="10562C85" w14:textId="782EFB5A" w:rsidR="00282FDE" w:rsidRPr="00282FDE" w:rsidRDefault="00282FDE" w:rsidP="00EC14B6">
      <w:pPr>
        <w:pStyle w:val="ListParagraph"/>
        <w:numPr>
          <w:ilvl w:val="0"/>
          <w:numId w:val="24"/>
        </w:numPr>
        <w:rPr>
          <w:i/>
          <w:iCs/>
        </w:rPr>
      </w:pPr>
      <w:r w:rsidRPr="00282FDE">
        <w:rPr>
          <w:i/>
          <w:iCs/>
        </w:rPr>
        <w:t>2/10 độ phức tạp</w:t>
      </w:r>
    </w:p>
    <w:p w14:paraId="54F69519" w14:textId="77777777" w:rsidR="00282FDE" w:rsidRPr="00282FDE" w:rsidRDefault="00282FDE" w:rsidP="00EC14B6">
      <w:pPr>
        <w:pStyle w:val="ListParagraph"/>
        <w:numPr>
          <w:ilvl w:val="0"/>
          <w:numId w:val="41"/>
        </w:numPr>
        <w:rPr>
          <w:b/>
          <w:i/>
          <w:iCs/>
          <w:color w:val="365F91" w:themeColor="accent1" w:themeShade="BF"/>
          <w:sz w:val="22"/>
          <w:szCs w:val="22"/>
        </w:rPr>
      </w:pPr>
      <w:r w:rsidRPr="00282FDE">
        <w:rPr>
          <w:b/>
          <w:i/>
          <w:iCs/>
          <w:color w:val="365F91" w:themeColor="accent1" w:themeShade="BF"/>
          <w:sz w:val="22"/>
          <w:szCs w:val="22"/>
        </w:rPr>
        <w:t>commands.html</w:t>
      </w:r>
    </w:p>
    <w:p w14:paraId="12C2D56C" w14:textId="1EAD44A4" w:rsidR="00282FDE" w:rsidRPr="00282FDE" w:rsidRDefault="00282FDE" w:rsidP="00EC14B6">
      <w:pPr>
        <w:pStyle w:val="ListParagraph"/>
        <w:numPr>
          <w:ilvl w:val="0"/>
          <w:numId w:val="25"/>
        </w:numPr>
        <w:rPr>
          <w:i/>
          <w:iCs/>
        </w:rPr>
      </w:pPr>
      <w:r w:rsidRPr="00282FDE">
        <w:rPr>
          <w:i/>
          <w:iCs/>
        </w:rPr>
        <w:t>11 dòng code</w:t>
      </w:r>
    </w:p>
    <w:p w14:paraId="578254F1" w14:textId="7B87AAB8" w:rsidR="00282FDE" w:rsidRPr="00282FDE" w:rsidRDefault="00282FDE" w:rsidP="00EC14B6">
      <w:pPr>
        <w:pStyle w:val="ListParagraph"/>
        <w:numPr>
          <w:ilvl w:val="0"/>
          <w:numId w:val="25"/>
        </w:numPr>
        <w:rPr>
          <w:i/>
          <w:iCs/>
        </w:rPr>
      </w:pPr>
      <w:r w:rsidRPr="00282FDE">
        <w:rPr>
          <w:i/>
          <w:iCs/>
        </w:rPr>
        <w:t>2 dòng chú thích</w:t>
      </w:r>
    </w:p>
    <w:p w14:paraId="6ED3AC54" w14:textId="1C797B9B" w:rsidR="00282FDE" w:rsidRPr="00282FDE" w:rsidRDefault="00282FDE" w:rsidP="00EC14B6">
      <w:pPr>
        <w:pStyle w:val="ListParagraph"/>
        <w:numPr>
          <w:ilvl w:val="0"/>
          <w:numId w:val="25"/>
        </w:numPr>
        <w:rPr>
          <w:i/>
          <w:iCs/>
        </w:rPr>
      </w:pPr>
      <w:r w:rsidRPr="00282FDE">
        <w:rPr>
          <w:i/>
          <w:iCs/>
        </w:rPr>
        <w:t>1/10 độ phức tạp</w:t>
      </w:r>
    </w:p>
    <w:p w14:paraId="4D38759C" w14:textId="3CF55F2D" w:rsidR="000F42AD" w:rsidRPr="000F42AD" w:rsidRDefault="000F42AD" w:rsidP="000F42AD">
      <w:pPr>
        <w:pStyle w:val="Heading2"/>
      </w:pPr>
      <w:bookmarkStart w:id="10" w:name="_Toc90500045"/>
      <w:r>
        <w:t>Thống kê về hợp tác</w:t>
      </w:r>
      <w:bookmarkEnd w:id="10"/>
    </w:p>
    <w:p w14:paraId="2DFF37F7" w14:textId="2B968258" w:rsidR="00C179B2" w:rsidRDefault="000F42AD" w:rsidP="00EC14B6">
      <w:pPr>
        <w:pStyle w:val="ListParagraph"/>
        <w:numPr>
          <w:ilvl w:val="0"/>
          <w:numId w:val="6"/>
        </w:numPr>
        <w:rPr>
          <w:i/>
          <w:iCs/>
        </w:rPr>
      </w:pPr>
      <w:r>
        <w:rPr>
          <w:i/>
          <w:iCs/>
        </w:rPr>
        <w:t>Số lượng collaborator tham dự (của dự án gốc)</w:t>
      </w:r>
      <w:r w:rsidR="00824023">
        <w:rPr>
          <w:i/>
          <w:iCs/>
        </w:rPr>
        <w:t>: 6</w:t>
      </w:r>
      <w:r w:rsidR="00E1570A">
        <w:rPr>
          <w:i/>
          <w:iCs/>
        </w:rPr>
        <w:t xml:space="preserve"> người</w:t>
      </w:r>
    </w:p>
    <w:p w14:paraId="052824D9" w14:textId="69B53761" w:rsidR="000F42AD" w:rsidRDefault="000F42AD" w:rsidP="00EC14B6">
      <w:pPr>
        <w:pStyle w:val="ListParagraph"/>
        <w:numPr>
          <w:ilvl w:val="0"/>
          <w:numId w:val="6"/>
        </w:numPr>
        <w:rPr>
          <w:i/>
          <w:iCs/>
        </w:rPr>
      </w:pPr>
      <w:r>
        <w:rPr>
          <w:i/>
          <w:iCs/>
        </w:rPr>
        <w:t>Số lượt commit</w:t>
      </w:r>
      <w:r w:rsidR="00906F46">
        <w:rPr>
          <w:i/>
          <w:iCs/>
        </w:rPr>
        <w:t>: 50</w:t>
      </w:r>
    </w:p>
    <w:p w14:paraId="76C23A30" w14:textId="1ECD3926" w:rsidR="000F42AD" w:rsidRDefault="000F42AD" w:rsidP="00EC14B6">
      <w:pPr>
        <w:pStyle w:val="ListParagraph"/>
        <w:numPr>
          <w:ilvl w:val="0"/>
          <w:numId w:val="6"/>
        </w:numPr>
        <w:rPr>
          <w:i/>
          <w:iCs/>
        </w:rPr>
      </w:pPr>
      <w:r>
        <w:rPr>
          <w:i/>
          <w:iCs/>
        </w:rPr>
        <w:t>Số branch</w:t>
      </w:r>
      <w:r w:rsidR="00906F46">
        <w:rPr>
          <w:i/>
          <w:iCs/>
        </w:rPr>
        <w:t>: 5</w:t>
      </w:r>
    </w:p>
    <w:p w14:paraId="6E8B4647" w14:textId="05C717AE" w:rsidR="00906F46" w:rsidRPr="00906F46" w:rsidRDefault="00887EF8" w:rsidP="00EC14B6">
      <w:pPr>
        <w:pStyle w:val="ListParagraph"/>
        <w:numPr>
          <w:ilvl w:val="0"/>
          <w:numId w:val="6"/>
        </w:numPr>
        <w:rPr>
          <w:i/>
          <w:iCs/>
        </w:rPr>
      </w:pPr>
      <w:r>
        <w:rPr>
          <w:i/>
          <w:iCs/>
        </w:rPr>
        <w:t>Thông tin về</w:t>
      </w:r>
      <w:r w:rsidR="00230289">
        <w:rPr>
          <w:i/>
          <w:iCs/>
        </w:rPr>
        <w:t xml:space="preserve"> 5 người tham gia dự án nguồn mở với số commit nhiều</w:t>
      </w:r>
      <w:r>
        <w:rPr>
          <w:i/>
          <w:iCs/>
        </w:rPr>
        <w:t xml:space="preserve"> nhất</w:t>
      </w:r>
    </w:p>
    <w:p w14:paraId="5A786808" w14:textId="0F37DB91" w:rsidR="00E1570A" w:rsidRPr="00906F46" w:rsidRDefault="00E1570A" w:rsidP="00EC14B6">
      <w:pPr>
        <w:pStyle w:val="ListParagraph"/>
        <w:numPr>
          <w:ilvl w:val="1"/>
          <w:numId w:val="6"/>
        </w:numPr>
        <w:rPr>
          <w:i/>
          <w:iCs/>
        </w:rPr>
      </w:pPr>
      <w:bookmarkStart w:id="11" w:name="_Toc90500046"/>
      <w:r>
        <w:rPr>
          <w:i/>
          <w:iCs/>
        </w:rPr>
        <w:t>Tên đầy đủ</w:t>
      </w:r>
      <w:r w:rsidR="00906F46" w:rsidRPr="00824023">
        <w:rPr>
          <w:i/>
          <w:iCs/>
        </w:rPr>
        <w:t>:</w:t>
      </w:r>
      <w:r w:rsidR="00824023" w:rsidRPr="00824023">
        <w:rPr>
          <w:i/>
          <w:iCs/>
        </w:rPr>
        <w:t xml:space="preserve"> </w:t>
      </w:r>
      <w:r w:rsidR="00824023" w:rsidRPr="00824023">
        <w:rPr>
          <w:rFonts w:ascii="Segoe UI" w:hAnsi="Segoe UI" w:cs="Segoe UI"/>
          <w:b/>
          <w:bCs/>
          <w:color w:val="24292F"/>
          <w:shd w:val="clear" w:color="auto" w:fill="FFFFFF"/>
        </w:rPr>
        <w:t>Darren Miller</w:t>
      </w:r>
    </w:p>
    <w:p w14:paraId="583BF410" w14:textId="1371D608" w:rsidR="00E1570A" w:rsidRPr="00906F46" w:rsidRDefault="00E1570A" w:rsidP="00EC14B6">
      <w:pPr>
        <w:pStyle w:val="ListParagraph"/>
        <w:numPr>
          <w:ilvl w:val="1"/>
          <w:numId w:val="6"/>
        </w:numPr>
        <w:rPr>
          <w:i/>
          <w:iCs/>
        </w:rPr>
      </w:pPr>
      <w:r>
        <w:rPr>
          <w:i/>
          <w:iCs/>
        </w:rPr>
        <w:t>Link tài khoản Github</w:t>
      </w:r>
      <w:r w:rsidR="00906F46">
        <w:rPr>
          <w:i/>
          <w:iCs/>
        </w:rPr>
        <w:t xml:space="preserve">: </w:t>
      </w:r>
      <w:hyperlink r:id="rId22" w:history="1">
        <w:r w:rsidR="00906F46" w:rsidRPr="008B2C8C">
          <w:rPr>
            <w:rStyle w:val="Hyperlink"/>
            <w:i/>
            <w:iCs/>
          </w:rPr>
          <w:t>https://github.com/millerds</w:t>
        </w:r>
      </w:hyperlink>
    </w:p>
    <w:p w14:paraId="19A59F69" w14:textId="3690A3CA" w:rsidR="00E1570A" w:rsidRDefault="00E1570A" w:rsidP="00EC14B6">
      <w:pPr>
        <w:pStyle w:val="ListParagraph"/>
        <w:numPr>
          <w:ilvl w:val="1"/>
          <w:numId w:val="6"/>
        </w:numPr>
        <w:rPr>
          <w:i/>
          <w:iCs/>
        </w:rPr>
      </w:pPr>
      <w:r>
        <w:rPr>
          <w:i/>
          <w:iCs/>
        </w:rPr>
        <w:t xml:space="preserve">Số repository có: </w:t>
      </w:r>
      <w:r w:rsidR="00824023">
        <w:rPr>
          <w:i/>
          <w:iCs/>
        </w:rPr>
        <w:t>13</w:t>
      </w:r>
    </w:p>
    <w:p w14:paraId="2C078998" w14:textId="77777777" w:rsidR="00906F46" w:rsidRDefault="00906F46" w:rsidP="00906F46">
      <w:pPr>
        <w:pStyle w:val="ListParagraph"/>
        <w:ind w:left="1440"/>
        <w:rPr>
          <w:i/>
          <w:iCs/>
        </w:rPr>
      </w:pPr>
    </w:p>
    <w:p w14:paraId="7B3E7C9C" w14:textId="7DA8DFD1" w:rsidR="00906F46" w:rsidRPr="00906F46" w:rsidRDefault="00906F46" w:rsidP="00EC14B6">
      <w:pPr>
        <w:pStyle w:val="ListParagraph"/>
        <w:numPr>
          <w:ilvl w:val="1"/>
          <w:numId w:val="6"/>
        </w:numPr>
        <w:rPr>
          <w:i/>
          <w:iCs/>
        </w:rPr>
      </w:pPr>
      <w:r>
        <w:rPr>
          <w:i/>
          <w:iCs/>
        </w:rPr>
        <w:t>Tên đầy đủ</w:t>
      </w:r>
      <w:r w:rsidR="00824023">
        <w:rPr>
          <w:i/>
          <w:iCs/>
        </w:rPr>
        <w:t xml:space="preserve">: </w:t>
      </w:r>
      <w:r w:rsidR="00824023" w:rsidRPr="00824023">
        <w:rPr>
          <w:rFonts w:ascii="Segoe UI" w:hAnsi="Segoe UI" w:cs="Segoe UI"/>
          <w:b/>
          <w:bCs/>
          <w:color w:val="24292F"/>
          <w:shd w:val="clear" w:color="auto" w:fill="FFFFFF"/>
        </w:rPr>
        <w:t>Courtney Owen</w:t>
      </w:r>
    </w:p>
    <w:p w14:paraId="273F6B14" w14:textId="72168740" w:rsidR="00906F46" w:rsidRPr="00906F46" w:rsidRDefault="00906F46" w:rsidP="00EC14B6">
      <w:pPr>
        <w:pStyle w:val="ListParagraph"/>
        <w:numPr>
          <w:ilvl w:val="1"/>
          <w:numId w:val="6"/>
        </w:numPr>
        <w:rPr>
          <w:i/>
          <w:iCs/>
        </w:rPr>
      </w:pPr>
      <w:r>
        <w:rPr>
          <w:i/>
          <w:iCs/>
        </w:rPr>
        <w:t xml:space="preserve">Link tài khoản Github: </w:t>
      </w:r>
      <w:r w:rsidR="00824023" w:rsidRPr="00824023">
        <w:rPr>
          <w:rStyle w:val="Hyperlink"/>
          <w:i/>
          <w:iCs/>
        </w:rPr>
        <w:t>https://github.com/TCourtneyOwen</w:t>
      </w:r>
    </w:p>
    <w:p w14:paraId="46FBA23A" w14:textId="3ED6CD9A" w:rsidR="00906F46" w:rsidRDefault="00906F46" w:rsidP="00EC14B6">
      <w:pPr>
        <w:pStyle w:val="ListParagraph"/>
        <w:numPr>
          <w:ilvl w:val="1"/>
          <w:numId w:val="6"/>
        </w:numPr>
        <w:rPr>
          <w:i/>
          <w:iCs/>
        </w:rPr>
      </w:pPr>
      <w:r>
        <w:rPr>
          <w:i/>
          <w:iCs/>
        </w:rPr>
        <w:t xml:space="preserve">Số repository có: </w:t>
      </w:r>
      <w:r w:rsidR="00824023">
        <w:rPr>
          <w:i/>
          <w:iCs/>
        </w:rPr>
        <w:t>25</w:t>
      </w:r>
    </w:p>
    <w:p w14:paraId="43F07F43" w14:textId="77777777" w:rsidR="00906F46" w:rsidRDefault="00906F46" w:rsidP="00906F46">
      <w:pPr>
        <w:pStyle w:val="ListParagraph"/>
        <w:ind w:left="1440"/>
        <w:rPr>
          <w:i/>
          <w:iCs/>
        </w:rPr>
      </w:pPr>
    </w:p>
    <w:p w14:paraId="383643BE" w14:textId="2F3C1BBC" w:rsidR="00906F46" w:rsidRPr="00906F46" w:rsidRDefault="00906F46" w:rsidP="00EC14B6">
      <w:pPr>
        <w:pStyle w:val="ListParagraph"/>
        <w:numPr>
          <w:ilvl w:val="1"/>
          <w:numId w:val="6"/>
        </w:numPr>
        <w:rPr>
          <w:i/>
          <w:iCs/>
        </w:rPr>
      </w:pPr>
      <w:r>
        <w:rPr>
          <w:i/>
          <w:iCs/>
        </w:rPr>
        <w:t xml:space="preserve">Tên đầy đủ: </w:t>
      </w:r>
      <w:r w:rsidR="00824023" w:rsidRPr="00824023">
        <w:rPr>
          <w:rFonts w:ascii="Segoe UI" w:hAnsi="Segoe UI" w:cs="Segoe UI"/>
          <w:b/>
          <w:bCs/>
          <w:color w:val="24292F"/>
          <w:shd w:val="clear" w:color="auto" w:fill="FFFFFF"/>
        </w:rPr>
        <w:t>Linda Lu Cannon</w:t>
      </w:r>
    </w:p>
    <w:p w14:paraId="03384101" w14:textId="4C4E2372" w:rsidR="00906F46" w:rsidRPr="00906F46" w:rsidRDefault="00906F46" w:rsidP="00EC14B6">
      <w:pPr>
        <w:pStyle w:val="ListParagraph"/>
        <w:numPr>
          <w:ilvl w:val="1"/>
          <w:numId w:val="6"/>
        </w:numPr>
        <w:rPr>
          <w:i/>
          <w:iCs/>
        </w:rPr>
      </w:pPr>
      <w:r>
        <w:rPr>
          <w:i/>
          <w:iCs/>
        </w:rPr>
        <w:t xml:space="preserve">Link tài khoản Github: </w:t>
      </w:r>
      <w:r w:rsidR="00824023" w:rsidRPr="00824023">
        <w:rPr>
          <w:rStyle w:val="Hyperlink"/>
          <w:i/>
          <w:iCs/>
        </w:rPr>
        <w:t>https://github.com/lindalu-MSFT</w:t>
      </w:r>
    </w:p>
    <w:p w14:paraId="202270EC" w14:textId="29AA40A6" w:rsidR="00906F46" w:rsidRDefault="00906F46" w:rsidP="00EC14B6">
      <w:pPr>
        <w:pStyle w:val="ListParagraph"/>
        <w:numPr>
          <w:ilvl w:val="1"/>
          <w:numId w:val="6"/>
        </w:numPr>
        <w:rPr>
          <w:i/>
          <w:iCs/>
        </w:rPr>
      </w:pPr>
      <w:r>
        <w:rPr>
          <w:i/>
          <w:iCs/>
        </w:rPr>
        <w:t xml:space="preserve">Số repository có: </w:t>
      </w:r>
      <w:r w:rsidR="00824023">
        <w:rPr>
          <w:i/>
          <w:iCs/>
        </w:rPr>
        <w:t>68</w:t>
      </w:r>
    </w:p>
    <w:p w14:paraId="7C4F0B34" w14:textId="77777777" w:rsidR="00906F46" w:rsidRDefault="00906F46" w:rsidP="00906F46">
      <w:pPr>
        <w:pStyle w:val="ListParagraph"/>
        <w:ind w:left="1440"/>
        <w:rPr>
          <w:i/>
          <w:iCs/>
        </w:rPr>
      </w:pPr>
    </w:p>
    <w:p w14:paraId="58ED4D52" w14:textId="625AB053" w:rsidR="00906F46" w:rsidRPr="00906F46" w:rsidRDefault="00906F46" w:rsidP="00EC14B6">
      <w:pPr>
        <w:pStyle w:val="ListParagraph"/>
        <w:numPr>
          <w:ilvl w:val="1"/>
          <w:numId w:val="6"/>
        </w:numPr>
        <w:rPr>
          <w:i/>
          <w:iCs/>
        </w:rPr>
      </w:pPr>
      <w:r>
        <w:rPr>
          <w:i/>
          <w:iCs/>
        </w:rPr>
        <w:t>Tên đầy đủ</w:t>
      </w:r>
      <w:r w:rsidRPr="00824023">
        <w:rPr>
          <w:i/>
          <w:iCs/>
        </w:rPr>
        <w:t xml:space="preserve">: </w:t>
      </w:r>
      <w:r w:rsidR="00824023" w:rsidRPr="00824023">
        <w:rPr>
          <w:rFonts w:ascii="Segoe UI" w:hAnsi="Segoe UI" w:cs="Segoe UI"/>
          <w:b/>
          <w:bCs/>
          <w:color w:val="24292F"/>
          <w:shd w:val="clear" w:color="auto" w:fill="FFFFFF"/>
        </w:rPr>
        <w:t>Kevin Warrington</w:t>
      </w:r>
    </w:p>
    <w:p w14:paraId="161E79CD" w14:textId="306708E2" w:rsidR="00824023" w:rsidRPr="00824023" w:rsidRDefault="00906F46" w:rsidP="00EC14B6">
      <w:pPr>
        <w:pStyle w:val="ListParagraph"/>
        <w:numPr>
          <w:ilvl w:val="1"/>
          <w:numId w:val="6"/>
        </w:numPr>
        <w:rPr>
          <w:rStyle w:val="Hyperlink"/>
          <w:i/>
          <w:iCs/>
          <w:color w:val="auto"/>
          <w:u w:val="none"/>
        </w:rPr>
      </w:pPr>
      <w:r w:rsidRPr="00824023">
        <w:rPr>
          <w:i/>
          <w:iCs/>
        </w:rPr>
        <w:t xml:space="preserve">Link tài khoản Github: </w:t>
      </w:r>
      <w:hyperlink r:id="rId23" w:history="1">
        <w:r w:rsidR="00824023" w:rsidRPr="00222A55">
          <w:rPr>
            <w:rStyle w:val="Hyperlink"/>
            <w:i/>
            <w:iCs/>
          </w:rPr>
          <w:t>https://github.com/dubbs</w:t>
        </w:r>
      </w:hyperlink>
    </w:p>
    <w:p w14:paraId="344DB510" w14:textId="2A335CE7" w:rsidR="00824023" w:rsidRPr="00824023" w:rsidRDefault="00906F46" w:rsidP="00EC14B6">
      <w:pPr>
        <w:pStyle w:val="ListParagraph"/>
        <w:numPr>
          <w:ilvl w:val="1"/>
          <w:numId w:val="6"/>
        </w:numPr>
        <w:rPr>
          <w:i/>
          <w:iCs/>
        </w:rPr>
      </w:pPr>
      <w:r w:rsidRPr="00824023">
        <w:rPr>
          <w:i/>
          <w:iCs/>
        </w:rPr>
        <w:t xml:space="preserve">Số repository có: </w:t>
      </w:r>
      <w:r w:rsidR="00824023" w:rsidRPr="00824023">
        <w:rPr>
          <w:i/>
          <w:iCs/>
        </w:rPr>
        <w:t>46</w:t>
      </w:r>
    </w:p>
    <w:p w14:paraId="7F6DC272" w14:textId="77777777" w:rsidR="00906F46" w:rsidRDefault="00906F46" w:rsidP="00906F46">
      <w:pPr>
        <w:pStyle w:val="ListParagraph"/>
        <w:ind w:left="1440"/>
        <w:rPr>
          <w:i/>
          <w:iCs/>
        </w:rPr>
      </w:pPr>
    </w:p>
    <w:p w14:paraId="57F8B4D7" w14:textId="77777777" w:rsidR="00906F46" w:rsidRDefault="00906F46" w:rsidP="00906F46">
      <w:pPr>
        <w:rPr>
          <w:i/>
          <w:iCs/>
        </w:rPr>
      </w:pPr>
    </w:p>
    <w:p w14:paraId="20CB3A78" w14:textId="7A0372A9" w:rsidR="00906F46" w:rsidRPr="00906F46" w:rsidRDefault="00906F46" w:rsidP="00EC14B6">
      <w:pPr>
        <w:pStyle w:val="ListParagraph"/>
        <w:numPr>
          <w:ilvl w:val="1"/>
          <w:numId w:val="6"/>
        </w:numPr>
        <w:rPr>
          <w:i/>
          <w:iCs/>
        </w:rPr>
      </w:pPr>
      <w:r>
        <w:rPr>
          <w:i/>
          <w:iCs/>
        </w:rPr>
        <w:t xml:space="preserve">Tên đầy đủ: </w:t>
      </w:r>
      <w:r w:rsidR="00824023" w:rsidRPr="00824023">
        <w:rPr>
          <w:rFonts w:ascii="Segoe UI" w:hAnsi="Segoe UI" w:cs="Segoe UI"/>
          <w:b/>
          <w:bCs/>
          <w:color w:val="24292F"/>
          <w:shd w:val="clear" w:color="auto" w:fill="FFFFFF"/>
        </w:rPr>
        <w:t>Artur Tarasenko</w:t>
      </w:r>
    </w:p>
    <w:p w14:paraId="2F8EE350" w14:textId="2957855C" w:rsidR="00906F46" w:rsidRPr="00906F46" w:rsidRDefault="00906F46" w:rsidP="00EC14B6">
      <w:pPr>
        <w:pStyle w:val="ListParagraph"/>
        <w:numPr>
          <w:ilvl w:val="1"/>
          <w:numId w:val="6"/>
        </w:numPr>
        <w:rPr>
          <w:i/>
          <w:iCs/>
        </w:rPr>
      </w:pPr>
      <w:r>
        <w:rPr>
          <w:i/>
          <w:iCs/>
        </w:rPr>
        <w:t xml:space="preserve">Link tài khoản Github: </w:t>
      </w:r>
      <w:r w:rsidR="00824023" w:rsidRPr="00824023">
        <w:rPr>
          <w:rStyle w:val="Hyperlink"/>
          <w:i/>
          <w:iCs/>
        </w:rPr>
        <w:t>https://github.com/arttarawork</w:t>
      </w:r>
    </w:p>
    <w:p w14:paraId="5395760A" w14:textId="7152AC10" w:rsidR="00906F46" w:rsidRPr="00906F46" w:rsidRDefault="00906F46" w:rsidP="00EC14B6">
      <w:pPr>
        <w:pStyle w:val="ListParagraph"/>
        <w:numPr>
          <w:ilvl w:val="1"/>
          <w:numId w:val="6"/>
        </w:numPr>
        <w:rPr>
          <w:i/>
          <w:iCs/>
        </w:rPr>
      </w:pPr>
      <w:r>
        <w:rPr>
          <w:i/>
          <w:iCs/>
        </w:rPr>
        <w:t xml:space="preserve">Số repository có: </w:t>
      </w:r>
      <w:r w:rsidR="00824023">
        <w:rPr>
          <w:i/>
          <w:iCs/>
        </w:rPr>
        <w:t>28</w:t>
      </w:r>
    </w:p>
    <w:p w14:paraId="39072B52" w14:textId="77777777" w:rsidR="00906F46" w:rsidRDefault="00906F46" w:rsidP="00906F46">
      <w:pPr>
        <w:pStyle w:val="ListParagraph"/>
        <w:ind w:left="1440"/>
        <w:rPr>
          <w:i/>
          <w:iCs/>
        </w:rPr>
      </w:pPr>
    </w:p>
    <w:p w14:paraId="7188314F" w14:textId="5A37A564" w:rsidR="00947316" w:rsidRDefault="0089595C" w:rsidP="00A9178E">
      <w:pPr>
        <w:pStyle w:val="Heading2"/>
      </w:pPr>
      <w:r>
        <w:t>Kết quả chạy thử nghiệm</w:t>
      </w:r>
      <w:bookmarkEnd w:id="11"/>
    </w:p>
    <w:p w14:paraId="4A1F7132" w14:textId="0CDF05C9" w:rsidR="0089595C" w:rsidRDefault="0089595C" w:rsidP="0089595C">
      <w:pPr>
        <w:rPr>
          <w:i/>
          <w:iCs/>
        </w:rPr>
      </w:pPr>
      <w:r>
        <w:rPr>
          <w:i/>
          <w:iCs/>
        </w:rPr>
        <w:t>Mô tả các bước chạy chương trình, có thể thành công hoặc không thành công. Cho biết các lỗi xuất hiện và cách xử lý nếu có.</w:t>
      </w:r>
    </w:p>
    <w:p w14:paraId="37D5AA22" w14:textId="02E809F2" w:rsidR="00E1570A" w:rsidRPr="0089595C" w:rsidRDefault="00824023" w:rsidP="0089595C">
      <w:pPr>
        <w:rPr>
          <w:i/>
          <w:iCs/>
        </w:rPr>
      </w:pPr>
      <w:r>
        <w:rPr>
          <w:i/>
          <w:iCs/>
        </w:rPr>
        <w:t>Nhóm đã chạy thử nhưng chưa thành công</w:t>
      </w:r>
      <w:r w:rsidR="00D55780">
        <w:rPr>
          <w:i/>
          <w:iCs/>
        </w:rPr>
        <w:t xml:space="preserve"> do chưa cài đặt thành công môi trường để triển khai dự án</w:t>
      </w:r>
    </w:p>
    <w:p w14:paraId="1118375C" w14:textId="6CC72E07" w:rsidR="00F3362F" w:rsidRDefault="00AD13E4" w:rsidP="00A9178E">
      <w:pPr>
        <w:pStyle w:val="Heading2"/>
      </w:pPr>
      <w:bookmarkStart w:id="12" w:name="_Toc90500047"/>
      <w:r>
        <w:t>Phạm vi</w:t>
      </w:r>
      <w:r w:rsidR="00DD00D8">
        <w:t xml:space="preserve"> dự án</w:t>
      </w:r>
      <w:bookmarkEnd w:id="12"/>
    </w:p>
    <w:p w14:paraId="310BFB85" w14:textId="49C67604" w:rsidR="00B37B8A" w:rsidRPr="00A01B4E" w:rsidRDefault="00B37B8A" w:rsidP="00A01B4E">
      <w:pPr>
        <w:rPr>
          <w:i/>
          <w:iCs/>
        </w:rPr>
      </w:pPr>
      <w:r>
        <w:rPr>
          <w:i/>
          <w:iCs/>
        </w:rPr>
        <w:t>Sử dụng trên bộ</w:t>
      </w:r>
      <w:r w:rsidR="009C6E0A">
        <w:rPr>
          <w:i/>
          <w:iCs/>
        </w:rPr>
        <w:t xml:space="preserve"> Microsoft Ofice: </w:t>
      </w:r>
      <w:r>
        <w:rPr>
          <w:i/>
          <w:iCs/>
        </w:rPr>
        <w:t>P</w:t>
      </w:r>
      <w:r w:rsidR="00455F98">
        <w:rPr>
          <w:i/>
          <w:iCs/>
        </w:rPr>
        <w:t>owerpoint, Excel, Word, Outlook</w:t>
      </w:r>
    </w:p>
    <w:p w14:paraId="201D3D5C" w14:textId="571BF035" w:rsidR="00E31DB9" w:rsidRDefault="00E31DB9" w:rsidP="00F16A81">
      <w:pPr>
        <w:pStyle w:val="Heading1"/>
      </w:pPr>
      <w:bookmarkStart w:id="13" w:name="_Toc90500048"/>
      <w:r>
        <w:t>Ước lượng</w:t>
      </w:r>
      <w:r w:rsidR="0011003A">
        <w:t xml:space="preserve"> chung</w:t>
      </w:r>
      <w:bookmarkEnd w:id="13"/>
    </w:p>
    <w:p w14:paraId="7CB60D16" w14:textId="7C752AC3" w:rsidR="002814C8" w:rsidRDefault="002814C8" w:rsidP="00E31DB9">
      <w:pPr>
        <w:pStyle w:val="Heading2"/>
      </w:pPr>
      <w:bookmarkStart w:id="14" w:name="_Toc90500049"/>
      <w:r>
        <w:t>Ước lượng thời gian</w:t>
      </w:r>
      <w:bookmarkEnd w:id="14"/>
    </w:p>
    <w:p w14:paraId="4CAA1D6E" w14:textId="168443EB" w:rsidR="00612FB1" w:rsidRDefault="000C6EB0" w:rsidP="00EC14B6">
      <w:pPr>
        <w:pStyle w:val="ListParagraph"/>
        <w:numPr>
          <w:ilvl w:val="0"/>
          <w:numId w:val="6"/>
        </w:numPr>
        <w:rPr>
          <w:i/>
          <w:iCs/>
        </w:rPr>
      </w:pPr>
      <w:r>
        <w:rPr>
          <w:i/>
          <w:iCs/>
        </w:rPr>
        <w:t xml:space="preserve">Để chạy thành công </w:t>
      </w:r>
      <w:r w:rsidR="00017E86">
        <w:rPr>
          <w:i/>
          <w:iCs/>
        </w:rPr>
        <w:t>mã nguồn</w:t>
      </w:r>
      <w:r>
        <w:rPr>
          <w:i/>
          <w:iCs/>
        </w:rPr>
        <w:t xml:space="preserve"> mở</w:t>
      </w:r>
      <w:r w:rsidR="00017E86">
        <w:rPr>
          <w:i/>
          <w:iCs/>
        </w:rPr>
        <w:t xml:space="preserve"> cần bao nhiêu thời gian</w:t>
      </w:r>
      <w:r w:rsidR="000D7649">
        <w:rPr>
          <w:i/>
          <w:iCs/>
        </w:rPr>
        <w:t>: 1 tháng</w:t>
      </w:r>
    </w:p>
    <w:p w14:paraId="698E473B" w14:textId="09B67641" w:rsidR="00327CC3" w:rsidRDefault="00327CC3" w:rsidP="00EC14B6">
      <w:pPr>
        <w:pStyle w:val="ListParagraph"/>
        <w:numPr>
          <w:ilvl w:val="0"/>
          <w:numId w:val="6"/>
        </w:numPr>
        <w:rPr>
          <w:i/>
          <w:iCs/>
        </w:rPr>
      </w:pPr>
      <w:r>
        <w:rPr>
          <w:i/>
          <w:iCs/>
        </w:rPr>
        <w:t>Để hiểu rõ mã nguồn mở cần bao nhiêu thời gian</w:t>
      </w:r>
      <w:r w:rsidR="000D7649">
        <w:rPr>
          <w:i/>
          <w:iCs/>
        </w:rPr>
        <w:t xml:space="preserve">: </w:t>
      </w:r>
      <w:r w:rsidR="0092476E">
        <w:rPr>
          <w:i/>
          <w:iCs/>
        </w:rPr>
        <w:t>6</w:t>
      </w:r>
      <w:r w:rsidR="000D7649">
        <w:rPr>
          <w:i/>
          <w:iCs/>
        </w:rPr>
        <w:t>-8</w:t>
      </w:r>
      <w:r w:rsidR="0092476E">
        <w:rPr>
          <w:i/>
          <w:iCs/>
        </w:rPr>
        <w:t xml:space="preserve"> tuần</w:t>
      </w:r>
    </w:p>
    <w:p w14:paraId="0B40C28B" w14:textId="32616A7B" w:rsidR="000123C4" w:rsidRPr="00327CC3" w:rsidRDefault="000123C4" w:rsidP="00EC14B6">
      <w:pPr>
        <w:pStyle w:val="ListParagraph"/>
        <w:numPr>
          <w:ilvl w:val="0"/>
          <w:numId w:val="6"/>
        </w:numPr>
        <w:rPr>
          <w:i/>
          <w:iCs/>
        </w:rPr>
      </w:pPr>
      <w:r>
        <w:rPr>
          <w:i/>
          <w:iCs/>
        </w:rPr>
        <w:t>Để thay đổi giao diện, để chỉnh sửa tính năng cần bao nhiêu thời gian</w:t>
      </w:r>
      <w:r w:rsidR="009516D3">
        <w:rPr>
          <w:i/>
          <w:iCs/>
        </w:rPr>
        <w:t>: 2 tuần</w:t>
      </w:r>
    </w:p>
    <w:p w14:paraId="33628FB7" w14:textId="3D16B775" w:rsidR="00D466C7" w:rsidRDefault="002814C8" w:rsidP="00E31DB9">
      <w:pPr>
        <w:pStyle w:val="Heading2"/>
      </w:pPr>
      <w:bookmarkStart w:id="15" w:name="_Toc90500050"/>
      <w:r>
        <w:t>Ước lượng rủi ro</w:t>
      </w:r>
      <w:bookmarkEnd w:id="15"/>
    </w:p>
    <w:p w14:paraId="429A4ABF" w14:textId="52454699" w:rsidR="00327CC3" w:rsidRPr="007E4E75" w:rsidRDefault="00327CC3" w:rsidP="00327CC3">
      <w:pPr>
        <w:rPr>
          <w:i/>
          <w:iCs/>
        </w:rPr>
      </w:pPr>
      <w:r w:rsidRPr="007E4E75">
        <w:rPr>
          <w:i/>
          <w:iCs/>
        </w:rPr>
        <w:t>Ước lượng 5 rủi ro của dự án</w:t>
      </w:r>
      <w:r w:rsidR="00A43D43" w:rsidRPr="007E4E75">
        <w:rPr>
          <w:i/>
          <w:iCs/>
        </w:rPr>
        <w:t xml:space="preserve"> tìm hiểu mã nguồn mở này: </w:t>
      </w:r>
      <w:r w:rsidRPr="007E4E75">
        <w:rPr>
          <w:i/>
          <w:iCs/>
        </w:rPr>
        <w:t xml:space="preserve">Mỗi rủi ro có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yếu tố cần</w:t>
      </w:r>
      <w:r w:rsidR="00A43D43" w:rsidRPr="007E4E75">
        <w:rPr>
          <w:i/>
          <w:iCs/>
        </w:rPr>
        <w:t xml:space="preserve"> ghi rõ</w:t>
      </w:r>
    </w:p>
    <w:p w14:paraId="756FB0DD" w14:textId="4F164872" w:rsidR="00726DF6" w:rsidRPr="00726DF6" w:rsidRDefault="00726DF6" w:rsidP="00726DF6">
      <w:pPr>
        <w:pStyle w:val="Heading3"/>
      </w:pPr>
      <w:bookmarkStart w:id="16" w:name="_Toc90500051"/>
      <w:r>
        <w:t>Rủi ro</w:t>
      </w:r>
      <w:bookmarkEnd w:id="16"/>
    </w:p>
    <w:p w14:paraId="68404DFD" w14:textId="3598D25F" w:rsidR="00726DF6" w:rsidRPr="007E4E75" w:rsidRDefault="00726DF6" w:rsidP="00EC14B6">
      <w:pPr>
        <w:pStyle w:val="ListParagraph"/>
        <w:numPr>
          <w:ilvl w:val="0"/>
          <w:numId w:val="6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  <w:r w:rsidR="00F76D0A">
        <w:rPr>
          <w:i/>
          <w:iCs/>
        </w:rPr>
        <w:t>Chất lượng mã nguồn kém</w:t>
      </w:r>
    </w:p>
    <w:p w14:paraId="05FCC273" w14:textId="363C313D" w:rsidR="00726DF6" w:rsidRPr="007E4E75" w:rsidRDefault="00726DF6" w:rsidP="00EC14B6">
      <w:pPr>
        <w:pStyle w:val="ListParagraph"/>
        <w:numPr>
          <w:ilvl w:val="0"/>
          <w:numId w:val="6"/>
        </w:numPr>
        <w:rPr>
          <w:i/>
          <w:iCs/>
        </w:rPr>
      </w:pPr>
      <w:r w:rsidRPr="007E4E75">
        <w:rPr>
          <w:i/>
          <w:iCs/>
        </w:rPr>
        <w:t>Mô tả rủi ro:</w:t>
      </w:r>
      <w:r w:rsidR="00060DA7" w:rsidRPr="00060DA7">
        <w:rPr>
          <w:rFonts w:ascii="Helvetica" w:hAnsi="Helvetica" w:cs="Helvetica"/>
          <w:color w:val="333333"/>
          <w:shd w:val="clear" w:color="auto" w:fill="FFFFFF"/>
        </w:rPr>
        <w:t xml:space="preserve"> </w:t>
      </w:r>
      <w:r w:rsidR="00F76D0A">
        <w:rPr>
          <w:rFonts w:ascii="Helvetica" w:hAnsi="Helvetica" w:cs="Helvetica"/>
          <w:color w:val="333333"/>
          <w:shd w:val="clear" w:color="auto" w:fill="FFFFFF"/>
        </w:rPr>
        <w:t>Code chưa được kiểm thử đấy đủ do phát hành vội dẫn đến nhiều vấn đề liên quan đến kĩ thuật như không rõ ràng, khó theo dõi =&gt; khó bảo trì cũng như mở rộng trong tương lai</w:t>
      </w:r>
    </w:p>
    <w:p w14:paraId="4CBC5998" w14:textId="5DF4CADA" w:rsidR="00726DF6" w:rsidRPr="007E4E75" w:rsidRDefault="00726DF6" w:rsidP="00EC14B6">
      <w:pPr>
        <w:pStyle w:val="ListParagraph"/>
        <w:numPr>
          <w:ilvl w:val="0"/>
          <w:numId w:val="6"/>
        </w:numPr>
        <w:rPr>
          <w:i/>
          <w:iCs/>
        </w:rPr>
      </w:pPr>
      <w:r w:rsidRPr="007E4E75">
        <w:rPr>
          <w:i/>
          <w:iCs/>
        </w:rPr>
        <w:t>Xác suất xảy ra</w:t>
      </w:r>
      <w:r w:rsidR="00F76D0A">
        <w:rPr>
          <w:i/>
          <w:iCs/>
        </w:rPr>
        <w:t>: 3</w:t>
      </w:r>
      <w:r w:rsidR="00060DA7">
        <w:rPr>
          <w:i/>
          <w:iCs/>
        </w:rPr>
        <w:t>0 %</w:t>
      </w:r>
    </w:p>
    <w:p w14:paraId="70C5EF50" w14:textId="7153AE4F" w:rsidR="00726DF6" w:rsidRPr="007E4E75" w:rsidRDefault="00726DF6" w:rsidP="00EC14B6">
      <w:pPr>
        <w:pStyle w:val="ListParagraph"/>
        <w:numPr>
          <w:ilvl w:val="0"/>
          <w:numId w:val="6"/>
        </w:numPr>
        <w:rPr>
          <w:i/>
          <w:iCs/>
        </w:rPr>
      </w:pPr>
      <w:r w:rsidRPr="007E4E75">
        <w:rPr>
          <w:i/>
          <w:iCs/>
        </w:rPr>
        <w:t>Mức độ thiệt hại</w:t>
      </w:r>
      <w:r w:rsidR="00060DA7">
        <w:rPr>
          <w:i/>
          <w:iCs/>
        </w:rPr>
        <w:t xml:space="preserve">: </w:t>
      </w:r>
      <w:r w:rsidR="00F76D0A">
        <w:rPr>
          <w:i/>
          <w:iCs/>
        </w:rPr>
        <w:t>Cao</w:t>
      </w:r>
    </w:p>
    <w:p w14:paraId="747ABAC2" w14:textId="3EF4D542" w:rsidR="00726DF6" w:rsidRPr="005D4A8E" w:rsidRDefault="00726DF6" w:rsidP="00EC14B6">
      <w:pPr>
        <w:pStyle w:val="ListParagraph"/>
        <w:numPr>
          <w:ilvl w:val="0"/>
          <w:numId w:val="6"/>
        </w:numPr>
        <w:rPr>
          <w:rFonts w:cs="Tahoma"/>
          <w:i/>
          <w:iCs/>
        </w:rPr>
      </w:pPr>
      <w:r w:rsidRPr="007E4E75">
        <w:rPr>
          <w:i/>
          <w:iCs/>
        </w:rPr>
        <w:t>Giải pháp xử lý</w:t>
      </w:r>
      <w:r w:rsidR="00060DA7">
        <w:rPr>
          <w:i/>
          <w:iCs/>
        </w:rPr>
        <w:t xml:space="preserve">: </w:t>
      </w:r>
      <w:r w:rsidR="00F76D0A">
        <w:rPr>
          <w:rFonts w:cs="Tahoma"/>
          <w:i/>
          <w:color w:val="333333"/>
          <w:shd w:val="clear" w:color="auto" w:fill="FFFFFF"/>
        </w:rPr>
        <w:t>Áp dụng các quy tắc lập trình tiêu chuẩn, thực hiệ</w:t>
      </w:r>
      <w:r w:rsidR="00BF27FD">
        <w:rPr>
          <w:rFonts w:cs="Tahoma"/>
          <w:i/>
          <w:color w:val="333333"/>
          <w:shd w:val="clear" w:color="auto" w:fill="FFFFFF"/>
        </w:rPr>
        <w:t>n kiểm tra,</w:t>
      </w:r>
      <w:r w:rsidR="00F76D0A">
        <w:rPr>
          <w:rFonts w:cs="Tahoma"/>
          <w:i/>
          <w:color w:val="333333"/>
          <w:shd w:val="clear" w:color="auto" w:fill="FFFFFF"/>
        </w:rPr>
        <w:t xml:space="preserve"> đánh giá code định kì</w:t>
      </w:r>
    </w:p>
    <w:p w14:paraId="13EF22AA" w14:textId="1E8D00B6" w:rsidR="00726DF6" w:rsidRPr="00726DF6" w:rsidRDefault="00726DF6" w:rsidP="00726DF6">
      <w:pPr>
        <w:pStyle w:val="Heading3"/>
      </w:pPr>
      <w:bookmarkStart w:id="17" w:name="_Toc90500052"/>
      <w:r>
        <w:t>Rủi ro</w:t>
      </w:r>
      <w:bookmarkEnd w:id="17"/>
      <w:r>
        <w:t xml:space="preserve"> </w:t>
      </w:r>
    </w:p>
    <w:p w14:paraId="5811A102" w14:textId="17407168" w:rsidR="00726DF6" w:rsidRPr="007E4E75" w:rsidRDefault="00726DF6" w:rsidP="00EC14B6">
      <w:pPr>
        <w:pStyle w:val="ListParagraph"/>
        <w:numPr>
          <w:ilvl w:val="0"/>
          <w:numId w:val="6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  <w:r w:rsidR="00060DA7">
        <w:rPr>
          <w:i/>
          <w:iCs/>
        </w:rPr>
        <w:t>Nguồn nhân lực không đủ</w:t>
      </w:r>
    </w:p>
    <w:p w14:paraId="375AADFB" w14:textId="04F8067C" w:rsidR="00726DF6" w:rsidRPr="007E4E75" w:rsidRDefault="00726DF6" w:rsidP="00EC14B6">
      <w:pPr>
        <w:pStyle w:val="ListParagraph"/>
        <w:numPr>
          <w:ilvl w:val="0"/>
          <w:numId w:val="6"/>
        </w:numPr>
        <w:rPr>
          <w:i/>
          <w:iCs/>
        </w:rPr>
      </w:pPr>
      <w:r w:rsidRPr="007E4E75">
        <w:rPr>
          <w:i/>
          <w:iCs/>
        </w:rPr>
        <w:t>Mô tả rủi ro:</w:t>
      </w:r>
      <w:r w:rsidR="00060DA7">
        <w:rPr>
          <w:i/>
          <w:iCs/>
        </w:rPr>
        <w:t xml:space="preserve"> Thành viên trong nhóm buộc phải rời khỏi/tạm dừng dự án đột ngột vì lí do bất khả kháng</w:t>
      </w:r>
    </w:p>
    <w:p w14:paraId="2CD1515F" w14:textId="3A1D63F1" w:rsidR="00726DF6" w:rsidRPr="007E4E75" w:rsidRDefault="00726DF6" w:rsidP="00EC14B6">
      <w:pPr>
        <w:pStyle w:val="ListParagraph"/>
        <w:numPr>
          <w:ilvl w:val="0"/>
          <w:numId w:val="6"/>
        </w:numPr>
        <w:rPr>
          <w:i/>
          <w:iCs/>
        </w:rPr>
      </w:pPr>
      <w:r w:rsidRPr="007E4E75">
        <w:rPr>
          <w:i/>
          <w:iCs/>
        </w:rPr>
        <w:t>Xác suất xảy ra</w:t>
      </w:r>
      <w:r w:rsidR="00060DA7">
        <w:rPr>
          <w:i/>
          <w:iCs/>
        </w:rPr>
        <w:t>: 20%</w:t>
      </w:r>
    </w:p>
    <w:p w14:paraId="752B8585" w14:textId="5DC7C133" w:rsidR="00726DF6" w:rsidRPr="007E4E75" w:rsidRDefault="00726DF6" w:rsidP="00EC14B6">
      <w:pPr>
        <w:pStyle w:val="ListParagraph"/>
        <w:numPr>
          <w:ilvl w:val="0"/>
          <w:numId w:val="6"/>
        </w:numPr>
        <w:rPr>
          <w:i/>
          <w:iCs/>
        </w:rPr>
      </w:pPr>
      <w:r w:rsidRPr="007E4E75">
        <w:rPr>
          <w:i/>
          <w:iCs/>
        </w:rPr>
        <w:t>Mức độ thiệt hại</w:t>
      </w:r>
      <w:r w:rsidR="00796121">
        <w:rPr>
          <w:i/>
          <w:iCs/>
        </w:rPr>
        <w:t>: Trung bình</w:t>
      </w:r>
    </w:p>
    <w:p w14:paraId="21AE419E" w14:textId="28C70982" w:rsidR="00726DF6" w:rsidRPr="007E4E75" w:rsidRDefault="00726DF6" w:rsidP="00EC14B6">
      <w:pPr>
        <w:pStyle w:val="ListParagraph"/>
        <w:numPr>
          <w:ilvl w:val="0"/>
          <w:numId w:val="6"/>
        </w:numPr>
        <w:rPr>
          <w:i/>
          <w:iCs/>
        </w:rPr>
      </w:pPr>
      <w:r w:rsidRPr="007E4E75">
        <w:rPr>
          <w:i/>
          <w:iCs/>
        </w:rPr>
        <w:t>Giải pháp xử lý</w:t>
      </w:r>
      <w:r w:rsidR="00060DA7">
        <w:rPr>
          <w:i/>
          <w:iCs/>
        </w:rPr>
        <w:t xml:space="preserve">: </w:t>
      </w:r>
      <w:r w:rsidR="005D4A8E">
        <w:rPr>
          <w:i/>
          <w:iCs/>
        </w:rPr>
        <w:t xml:space="preserve"> Tổ chức các buổi meeting hàng tuần, c</w:t>
      </w:r>
      <w:r w:rsidR="00060DA7">
        <w:rPr>
          <w:i/>
          <w:iCs/>
        </w:rPr>
        <w:t>ung cấp đầy đủ tài liệu giúp các thành viên tương tác với nhau một các thường xuyên</w:t>
      </w:r>
      <w:r w:rsidR="005D4A8E">
        <w:rPr>
          <w:i/>
          <w:iCs/>
        </w:rPr>
        <w:t>.</w:t>
      </w:r>
      <w:r w:rsidR="00060DA7">
        <w:rPr>
          <w:i/>
          <w:iCs/>
        </w:rPr>
        <w:t xml:space="preserve"> </w:t>
      </w:r>
    </w:p>
    <w:p w14:paraId="74EF5D7A" w14:textId="77777777" w:rsidR="00726DF6" w:rsidRPr="00726DF6" w:rsidRDefault="00726DF6" w:rsidP="00726DF6">
      <w:pPr>
        <w:pStyle w:val="Heading3"/>
      </w:pPr>
      <w:bookmarkStart w:id="18" w:name="_Toc90500053"/>
      <w:r>
        <w:t>Rủi ro</w:t>
      </w:r>
      <w:bookmarkEnd w:id="18"/>
      <w:r>
        <w:t xml:space="preserve"> </w:t>
      </w:r>
    </w:p>
    <w:p w14:paraId="1DE21040" w14:textId="13677693" w:rsidR="00726DF6" w:rsidRPr="007E4E75" w:rsidRDefault="00726DF6" w:rsidP="00EC14B6">
      <w:pPr>
        <w:pStyle w:val="ListParagraph"/>
        <w:numPr>
          <w:ilvl w:val="0"/>
          <w:numId w:val="6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  <w:r w:rsidR="00796121">
        <w:rPr>
          <w:i/>
          <w:iCs/>
        </w:rPr>
        <w:t xml:space="preserve">Thiếu sự tương tác giữa đôi bên </w:t>
      </w:r>
    </w:p>
    <w:p w14:paraId="049635B4" w14:textId="5F2B2B9D" w:rsidR="00726DF6" w:rsidRPr="007E4E75" w:rsidRDefault="00726DF6" w:rsidP="00EC14B6">
      <w:pPr>
        <w:pStyle w:val="ListParagraph"/>
        <w:numPr>
          <w:ilvl w:val="0"/>
          <w:numId w:val="6"/>
        </w:numPr>
        <w:rPr>
          <w:i/>
          <w:iCs/>
        </w:rPr>
      </w:pPr>
      <w:r w:rsidRPr="007E4E75">
        <w:rPr>
          <w:i/>
          <w:iCs/>
        </w:rPr>
        <w:t>Mô tả rủi ro:</w:t>
      </w:r>
      <w:r w:rsidR="00796121">
        <w:rPr>
          <w:i/>
          <w:iCs/>
        </w:rPr>
        <w:t xml:space="preserve"> </w:t>
      </w:r>
      <w:r w:rsidR="00CF6019">
        <w:rPr>
          <w:i/>
          <w:iCs/>
        </w:rPr>
        <w:t>Hai bên không thường xuyên có nhữ</w:t>
      </w:r>
      <w:r w:rsidR="00F76D0A">
        <w:rPr>
          <w:i/>
          <w:iCs/>
        </w:rPr>
        <w:t>ng trao đ</w:t>
      </w:r>
      <w:r w:rsidR="00CF6019">
        <w:rPr>
          <w:i/>
          <w:iCs/>
        </w:rPr>
        <w:t xml:space="preserve">ổi </w:t>
      </w:r>
      <w:r w:rsidR="00F76D0A">
        <w:rPr>
          <w:i/>
          <w:iCs/>
        </w:rPr>
        <w:t xml:space="preserve">, gây ra sự thiếu rõ ràng và nhầm lẫn, </w:t>
      </w:r>
      <w:r w:rsidR="00CF6019">
        <w:rPr>
          <w:i/>
          <w:iCs/>
        </w:rPr>
        <w:t>ả</w:t>
      </w:r>
      <w:r w:rsidR="00796121">
        <w:rPr>
          <w:i/>
          <w:iCs/>
        </w:rPr>
        <w:t>nh hưởng đến chất lượng dự án và có thể dẫn đến nhiều rủi ro khác</w:t>
      </w:r>
      <w:r w:rsidR="00CF6019">
        <w:rPr>
          <w:i/>
          <w:iCs/>
        </w:rPr>
        <w:t xml:space="preserve"> trong tương lai</w:t>
      </w:r>
    </w:p>
    <w:p w14:paraId="1196F4B0" w14:textId="4B6EC654" w:rsidR="00726DF6" w:rsidRPr="007E4E75" w:rsidRDefault="00726DF6" w:rsidP="00EC14B6">
      <w:pPr>
        <w:pStyle w:val="ListParagraph"/>
        <w:numPr>
          <w:ilvl w:val="0"/>
          <w:numId w:val="6"/>
        </w:numPr>
        <w:rPr>
          <w:i/>
          <w:iCs/>
        </w:rPr>
      </w:pPr>
      <w:r w:rsidRPr="007E4E75">
        <w:rPr>
          <w:i/>
          <w:iCs/>
        </w:rPr>
        <w:t>Xác suất xảy ra</w:t>
      </w:r>
      <w:r w:rsidR="00F76D0A">
        <w:rPr>
          <w:i/>
          <w:iCs/>
        </w:rPr>
        <w:t>: 3</w:t>
      </w:r>
      <w:r w:rsidR="005D4A8E">
        <w:rPr>
          <w:i/>
          <w:iCs/>
        </w:rPr>
        <w:t>0%</w:t>
      </w:r>
    </w:p>
    <w:p w14:paraId="6735C38D" w14:textId="0AE9FECF" w:rsidR="00726DF6" w:rsidRPr="007E4E75" w:rsidRDefault="00726DF6" w:rsidP="00EC14B6">
      <w:pPr>
        <w:pStyle w:val="ListParagraph"/>
        <w:numPr>
          <w:ilvl w:val="0"/>
          <w:numId w:val="6"/>
        </w:numPr>
        <w:rPr>
          <w:i/>
          <w:iCs/>
        </w:rPr>
      </w:pPr>
      <w:r w:rsidRPr="007E4E75">
        <w:rPr>
          <w:i/>
          <w:iCs/>
        </w:rPr>
        <w:t>Mức độ thiệt hại</w:t>
      </w:r>
      <w:r w:rsidR="00F76D0A">
        <w:rPr>
          <w:i/>
          <w:iCs/>
        </w:rPr>
        <w:t>: Cao</w:t>
      </w:r>
    </w:p>
    <w:p w14:paraId="149BDA3B" w14:textId="60226587" w:rsidR="00726DF6" w:rsidRPr="007E4E75" w:rsidRDefault="00726DF6" w:rsidP="00EC14B6">
      <w:pPr>
        <w:pStyle w:val="ListParagraph"/>
        <w:numPr>
          <w:ilvl w:val="0"/>
          <w:numId w:val="6"/>
        </w:numPr>
        <w:rPr>
          <w:i/>
          <w:iCs/>
        </w:rPr>
      </w:pPr>
      <w:r w:rsidRPr="007E4E75">
        <w:rPr>
          <w:i/>
          <w:iCs/>
        </w:rPr>
        <w:t>Giải pháp xử lý</w:t>
      </w:r>
      <w:r w:rsidR="00796121">
        <w:rPr>
          <w:i/>
          <w:iCs/>
        </w:rPr>
        <w:t>: Thường xuyên trao đổi với khách hàng</w:t>
      </w:r>
      <w:r w:rsidR="0097213A">
        <w:rPr>
          <w:i/>
          <w:iCs/>
        </w:rPr>
        <w:t xml:space="preserve"> (hai đến ba tuần 1 lần)</w:t>
      </w:r>
      <w:r w:rsidR="00796121">
        <w:rPr>
          <w:i/>
          <w:iCs/>
        </w:rPr>
        <w:t xml:space="preserve"> về dự án để hiểu thêm vè dự án cũng như cho khách hàng thấy tiến độ của dự án</w:t>
      </w:r>
    </w:p>
    <w:p w14:paraId="3A0FD363" w14:textId="77777777" w:rsidR="00726DF6" w:rsidRPr="00726DF6" w:rsidRDefault="00726DF6" w:rsidP="00726DF6">
      <w:pPr>
        <w:pStyle w:val="Heading3"/>
      </w:pPr>
      <w:bookmarkStart w:id="19" w:name="_Toc90500054"/>
      <w:r>
        <w:t>Rủi ro</w:t>
      </w:r>
      <w:bookmarkEnd w:id="19"/>
      <w:r>
        <w:t xml:space="preserve"> </w:t>
      </w:r>
    </w:p>
    <w:p w14:paraId="077BFAB7" w14:textId="6D13896C" w:rsidR="005D4A8E" w:rsidRDefault="00726DF6" w:rsidP="00EC14B6">
      <w:pPr>
        <w:pStyle w:val="ListParagraph"/>
        <w:numPr>
          <w:ilvl w:val="0"/>
          <w:numId w:val="6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  <w:r w:rsidR="005D4A8E">
        <w:rPr>
          <w:i/>
          <w:iCs/>
        </w:rPr>
        <w:t>Phân công không rõ ràng</w:t>
      </w:r>
      <w:r w:rsidR="00CE00E7">
        <w:rPr>
          <w:i/>
          <w:iCs/>
        </w:rPr>
        <w:t xml:space="preserve"> khi khởi tạo dự án</w:t>
      </w:r>
    </w:p>
    <w:p w14:paraId="4402FC04" w14:textId="37EA3EBA" w:rsidR="00726DF6" w:rsidRPr="005D4A8E" w:rsidRDefault="00726DF6" w:rsidP="00EC14B6">
      <w:pPr>
        <w:pStyle w:val="ListParagraph"/>
        <w:numPr>
          <w:ilvl w:val="0"/>
          <w:numId w:val="6"/>
        </w:numPr>
        <w:rPr>
          <w:i/>
          <w:iCs/>
        </w:rPr>
      </w:pPr>
      <w:r w:rsidRPr="005D4A8E">
        <w:rPr>
          <w:i/>
          <w:iCs/>
        </w:rPr>
        <w:t>Mô tả rủi ro:</w:t>
      </w:r>
      <w:r w:rsidR="005D4A8E" w:rsidRPr="005D4A8E">
        <w:rPr>
          <w:i/>
          <w:iCs/>
        </w:rPr>
        <w:t xml:space="preserve"> </w:t>
      </w:r>
      <w:r w:rsidR="005D4A8E" w:rsidRPr="005D4A8E">
        <w:rPr>
          <w:rFonts w:eastAsia="Times New Roman" w:cs="Tahoma"/>
          <w:i/>
          <w:color w:val="333333"/>
          <w:lang w:eastAsia="en-US" w:bidi="ar-SA"/>
        </w:rPr>
        <w:t>Vai trò và trách nhiệm từng cá nhân, phòng ban không rõ ràng</w:t>
      </w:r>
    </w:p>
    <w:p w14:paraId="418AF0FB" w14:textId="30752842" w:rsidR="00726DF6" w:rsidRPr="007E4E75" w:rsidRDefault="00726DF6" w:rsidP="00EC14B6">
      <w:pPr>
        <w:pStyle w:val="ListParagraph"/>
        <w:numPr>
          <w:ilvl w:val="0"/>
          <w:numId w:val="6"/>
        </w:numPr>
        <w:rPr>
          <w:i/>
          <w:iCs/>
        </w:rPr>
      </w:pPr>
      <w:r w:rsidRPr="007E4E75">
        <w:rPr>
          <w:i/>
          <w:iCs/>
        </w:rPr>
        <w:t>Xác suất xảy ra</w:t>
      </w:r>
      <w:r w:rsidR="005D4A8E">
        <w:rPr>
          <w:i/>
          <w:iCs/>
        </w:rPr>
        <w:t>: 20%</w:t>
      </w:r>
    </w:p>
    <w:p w14:paraId="0A4BAA9F" w14:textId="6D7AC3EA" w:rsidR="00726DF6" w:rsidRPr="007E4E75" w:rsidRDefault="00726DF6" w:rsidP="00EC14B6">
      <w:pPr>
        <w:pStyle w:val="ListParagraph"/>
        <w:numPr>
          <w:ilvl w:val="0"/>
          <w:numId w:val="6"/>
        </w:numPr>
        <w:rPr>
          <w:i/>
          <w:iCs/>
        </w:rPr>
      </w:pPr>
      <w:r w:rsidRPr="007E4E75">
        <w:rPr>
          <w:i/>
          <w:iCs/>
        </w:rPr>
        <w:t>Mức độ thiệt hại</w:t>
      </w:r>
      <w:r w:rsidR="00B136F9">
        <w:rPr>
          <w:i/>
          <w:iCs/>
        </w:rPr>
        <w:t>: Trung bình</w:t>
      </w:r>
    </w:p>
    <w:p w14:paraId="13DD5CA6" w14:textId="50FF6170" w:rsidR="00726DF6" w:rsidRPr="007E4E75" w:rsidRDefault="00726DF6" w:rsidP="00EC14B6">
      <w:pPr>
        <w:pStyle w:val="ListParagraph"/>
        <w:numPr>
          <w:ilvl w:val="0"/>
          <w:numId w:val="6"/>
        </w:numPr>
        <w:rPr>
          <w:i/>
          <w:iCs/>
        </w:rPr>
      </w:pPr>
      <w:r w:rsidRPr="007E4E75">
        <w:rPr>
          <w:i/>
          <w:iCs/>
        </w:rPr>
        <w:t>Giải pháp xử lý</w:t>
      </w:r>
      <w:r w:rsidR="005D4A8E">
        <w:rPr>
          <w:i/>
          <w:iCs/>
        </w:rPr>
        <w:t>: Phân công công việc và trách nhiệm của từng thành viên</w:t>
      </w:r>
      <w:r w:rsidR="00491C0A">
        <w:rPr>
          <w:i/>
          <w:iCs/>
        </w:rPr>
        <w:t>, phòng ban</w:t>
      </w:r>
      <w:r w:rsidR="005D4A8E">
        <w:rPr>
          <w:i/>
          <w:iCs/>
        </w:rPr>
        <w:t xml:space="preserve"> một cách rõ ràng và cần có</w:t>
      </w:r>
      <w:r w:rsidR="00491C0A">
        <w:rPr>
          <w:i/>
          <w:iCs/>
        </w:rPr>
        <w:t xml:space="preserve"> chữ ký trong</w:t>
      </w:r>
      <w:r w:rsidR="00796121">
        <w:rPr>
          <w:i/>
          <w:iCs/>
        </w:rPr>
        <w:t xml:space="preserve"> hợ</w:t>
      </w:r>
      <w:r w:rsidR="00491C0A">
        <w:rPr>
          <w:i/>
          <w:iCs/>
        </w:rPr>
        <w:t>p đông của</w:t>
      </w:r>
      <w:r w:rsidR="00796121">
        <w:rPr>
          <w:i/>
          <w:iCs/>
        </w:rPr>
        <w:t xml:space="preserve"> hai bên để xác nhận, nếu cần thiết có thể lưu trữ lại nội dung của các buổi meeting</w:t>
      </w:r>
    </w:p>
    <w:p w14:paraId="2E37F957" w14:textId="77777777" w:rsidR="00726DF6" w:rsidRPr="00726DF6" w:rsidRDefault="00726DF6" w:rsidP="00726DF6">
      <w:pPr>
        <w:pStyle w:val="Heading3"/>
      </w:pPr>
      <w:bookmarkStart w:id="20" w:name="_Toc90500055"/>
      <w:r>
        <w:t>Rủi ro</w:t>
      </w:r>
      <w:bookmarkEnd w:id="20"/>
      <w:r>
        <w:t xml:space="preserve"> </w:t>
      </w:r>
    </w:p>
    <w:p w14:paraId="34653873" w14:textId="1C0CC004" w:rsidR="00726DF6" w:rsidRPr="007E4E75" w:rsidRDefault="00726DF6" w:rsidP="00EC14B6">
      <w:pPr>
        <w:pStyle w:val="ListParagraph"/>
        <w:numPr>
          <w:ilvl w:val="0"/>
          <w:numId w:val="6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  <w:r w:rsidR="00D55780">
        <w:rPr>
          <w:i/>
          <w:iCs/>
        </w:rPr>
        <w:t>Mất mát tài nguyên</w:t>
      </w:r>
    </w:p>
    <w:p w14:paraId="2A33764F" w14:textId="5B250FD4" w:rsidR="00726DF6" w:rsidRPr="007E4E75" w:rsidRDefault="00726DF6" w:rsidP="00EC14B6">
      <w:pPr>
        <w:pStyle w:val="ListParagraph"/>
        <w:numPr>
          <w:ilvl w:val="0"/>
          <w:numId w:val="6"/>
        </w:numPr>
        <w:rPr>
          <w:i/>
          <w:iCs/>
        </w:rPr>
      </w:pPr>
      <w:r w:rsidRPr="007E4E75">
        <w:rPr>
          <w:i/>
          <w:iCs/>
        </w:rPr>
        <w:t>Mô tả rủi ro:</w:t>
      </w:r>
      <w:r w:rsidR="00491C0A">
        <w:rPr>
          <w:i/>
          <w:iCs/>
        </w:rPr>
        <w:t xml:space="preserve"> </w:t>
      </w:r>
      <w:r w:rsidR="00D55780">
        <w:rPr>
          <w:i/>
          <w:iCs/>
        </w:rPr>
        <w:t>Tài nguyên của dự án bị thay đổi hoặc mất</w:t>
      </w:r>
    </w:p>
    <w:p w14:paraId="134E8912" w14:textId="13425A10" w:rsidR="00726DF6" w:rsidRPr="007E4E75" w:rsidRDefault="00726DF6" w:rsidP="00EC14B6">
      <w:pPr>
        <w:pStyle w:val="ListParagraph"/>
        <w:numPr>
          <w:ilvl w:val="0"/>
          <w:numId w:val="6"/>
        </w:numPr>
        <w:rPr>
          <w:i/>
          <w:iCs/>
        </w:rPr>
      </w:pPr>
      <w:r w:rsidRPr="007E4E75">
        <w:rPr>
          <w:i/>
          <w:iCs/>
        </w:rPr>
        <w:t>Xác suất xảy ra</w:t>
      </w:r>
      <w:r w:rsidR="00491C0A">
        <w:rPr>
          <w:i/>
          <w:iCs/>
        </w:rPr>
        <w:t>: 10%</w:t>
      </w:r>
    </w:p>
    <w:p w14:paraId="46ED3F3F" w14:textId="7385CAE9" w:rsidR="00726DF6" w:rsidRPr="007E4E75" w:rsidRDefault="00726DF6" w:rsidP="00EC14B6">
      <w:pPr>
        <w:pStyle w:val="ListParagraph"/>
        <w:numPr>
          <w:ilvl w:val="0"/>
          <w:numId w:val="6"/>
        </w:numPr>
        <w:rPr>
          <w:i/>
          <w:iCs/>
        </w:rPr>
      </w:pPr>
      <w:r w:rsidRPr="007E4E75">
        <w:rPr>
          <w:i/>
          <w:iCs/>
        </w:rPr>
        <w:t>Mức độ thiệt hại</w:t>
      </w:r>
      <w:r w:rsidR="00491C0A">
        <w:rPr>
          <w:i/>
          <w:iCs/>
        </w:rPr>
        <w:t>: Nghiêm trọng</w:t>
      </w:r>
    </w:p>
    <w:p w14:paraId="16A02736" w14:textId="1F922699" w:rsidR="00726DF6" w:rsidRPr="007E4E75" w:rsidRDefault="00726DF6" w:rsidP="00EC14B6">
      <w:pPr>
        <w:pStyle w:val="ListParagraph"/>
        <w:numPr>
          <w:ilvl w:val="0"/>
          <w:numId w:val="6"/>
        </w:numPr>
        <w:rPr>
          <w:i/>
          <w:iCs/>
        </w:rPr>
      </w:pPr>
      <w:r w:rsidRPr="007E4E75">
        <w:rPr>
          <w:i/>
          <w:iCs/>
        </w:rPr>
        <w:t>Giải pháp xử lý</w:t>
      </w:r>
      <w:r w:rsidR="00D55780">
        <w:rPr>
          <w:i/>
          <w:iCs/>
        </w:rPr>
        <w:t>: Áp dụng các biện pháp an ninh, an toàn cho tài nguyên của dự án để giảm thiểu tối đa rủi ro có thể xảy ra</w:t>
      </w:r>
    </w:p>
    <w:p w14:paraId="5532CC94" w14:textId="4F7211A5" w:rsidR="00E31DB9" w:rsidRDefault="00E31DB9" w:rsidP="00E31DB9">
      <w:pPr>
        <w:pStyle w:val="Heading1"/>
      </w:pPr>
      <w:bookmarkStart w:id="21" w:name="_Toc90500056"/>
      <w:r>
        <w:t>Ước lượng giá thành</w:t>
      </w:r>
      <w:bookmarkEnd w:id="21"/>
    </w:p>
    <w:p w14:paraId="0956B7DC" w14:textId="7C170DDC" w:rsidR="00643D16" w:rsidRDefault="00643D16" w:rsidP="003D6029">
      <w:pPr>
        <w:rPr>
          <w:i/>
        </w:rPr>
      </w:pPr>
      <w:r>
        <w:rPr>
          <w:i/>
        </w:rPr>
        <w:t>Giả định rằng nhóm tải về mã nguồn mở này</w:t>
      </w:r>
      <w:r w:rsidR="00D52202">
        <w:rPr>
          <w:i/>
        </w:rPr>
        <w:t>, tìm hiểu</w:t>
      </w:r>
      <w:r>
        <w:rPr>
          <w:i/>
        </w:rPr>
        <w:t xml:space="preserve"> và đem </w:t>
      </w:r>
      <w:r w:rsidR="003A5EB8">
        <w:rPr>
          <w:i/>
        </w:rPr>
        <w:t>bán luôn cho người sử dụng</w:t>
      </w:r>
    </w:p>
    <w:p w14:paraId="44E85B20" w14:textId="6EB56D5C" w:rsidR="003E6A70" w:rsidRPr="005B5AA3" w:rsidRDefault="003E6A70" w:rsidP="005B5AA3">
      <w:pPr>
        <w:pStyle w:val="ListParagraph"/>
        <w:numPr>
          <w:ilvl w:val="0"/>
          <w:numId w:val="42"/>
        </w:numPr>
        <w:rPr>
          <w:i/>
        </w:rPr>
      </w:pPr>
      <w:r w:rsidRPr="005B5AA3">
        <w:rPr>
          <w:i/>
        </w:rPr>
        <w:t>Chi phí phát triển  +  Chi phí kiểm thử</w:t>
      </w:r>
      <w:r w:rsidR="005B5AA3">
        <w:rPr>
          <w:i/>
        </w:rPr>
        <w:t>: 50</w:t>
      </w:r>
      <w:r w:rsidR="00A63A0A" w:rsidRPr="005B5AA3">
        <w:rPr>
          <w:i/>
        </w:rPr>
        <w:t xml:space="preserve"> triệ</w:t>
      </w:r>
      <w:r w:rsidR="005B5AA3">
        <w:rPr>
          <w:i/>
        </w:rPr>
        <w:t>u + 50</w:t>
      </w:r>
      <w:r w:rsidR="00A63A0A" w:rsidRPr="005B5AA3">
        <w:rPr>
          <w:i/>
        </w:rPr>
        <w:t xml:space="preserve"> triệu</w:t>
      </w:r>
    </w:p>
    <w:p w14:paraId="284801EA" w14:textId="77777777" w:rsidR="007A3E13" w:rsidRPr="005B5AA3" w:rsidRDefault="003E6A70" w:rsidP="005B5AA3">
      <w:pPr>
        <w:pStyle w:val="ListParagraph"/>
        <w:numPr>
          <w:ilvl w:val="0"/>
          <w:numId w:val="42"/>
        </w:numPr>
        <w:rPr>
          <w:i/>
        </w:rPr>
      </w:pPr>
      <w:r w:rsidRPr="005B5AA3">
        <w:rPr>
          <w:i/>
        </w:rPr>
        <w:t>Chi phí vận hành</w:t>
      </w:r>
      <w:r w:rsidR="003C2146" w:rsidRPr="005B5AA3">
        <w:rPr>
          <w:i/>
        </w:rPr>
        <w:t>, quản lý, hành chính</w:t>
      </w:r>
      <w:r w:rsidR="00163EAA" w:rsidRPr="005B5AA3">
        <w:rPr>
          <w:i/>
        </w:rPr>
        <w:t xml:space="preserve">: </w:t>
      </w:r>
    </w:p>
    <w:p w14:paraId="1E7C0E62" w14:textId="77777777" w:rsidR="005F4708" w:rsidRDefault="005B5AA3" w:rsidP="003D6029">
      <w:pPr>
        <w:rPr>
          <w:i/>
        </w:rPr>
      </w:pPr>
      <w:r>
        <w:rPr>
          <w:i/>
        </w:rPr>
        <w:t xml:space="preserve">     </w:t>
      </w:r>
      <w:r w:rsidR="007A3E13">
        <w:rPr>
          <w:i/>
        </w:rPr>
        <w:t xml:space="preserve">Bao gồm: </w:t>
      </w:r>
      <w:r>
        <w:rPr>
          <w:i/>
        </w:rPr>
        <w:t xml:space="preserve"> </w:t>
      </w:r>
    </w:p>
    <w:p w14:paraId="5B12B085" w14:textId="7E7A0E87" w:rsidR="003E6A70" w:rsidRDefault="005F4708" w:rsidP="003D6029">
      <w:pPr>
        <w:rPr>
          <w:i/>
        </w:rPr>
      </w:pPr>
      <w:r>
        <w:rPr>
          <w:i/>
        </w:rPr>
        <w:t xml:space="preserve">         </w:t>
      </w:r>
      <w:r w:rsidR="007A3E13">
        <w:rPr>
          <w:i/>
        </w:rPr>
        <w:t xml:space="preserve">Trả lương cho các thành viên của dự án: </w:t>
      </w:r>
      <w:r w:rsidR="005B5AA3">
        <w:rPr>
          <w:i/>
        </w:rPr>
        <w:t>70</w:t>
      </w:r>
      <w:r w:rsidR="00A63A0A">
        <w:rPr>
          <w:i/>
        </w:rPr>
        <w:t xml:space="preserve"> triệu</w:t>
      </w:r>
    </w:p>
    <w:p w14:paraId="413BC448" w14:textId="19EC398F" w:rsidR="00F313DE" w:rsidRDefault="005F4708" w:rsidP="003D6029">
      <w:pPr>
        <w:rPr>
          <w:i/>
        </w:rPr>
      </w:pPr>
      <w:r>
        <w:rPr>
          <w:i/>
        </w:rPr>
        <w:t xml:space="preserve">         </w:t>
      </w:r>
      <w:r w:rsidR="00F313DE">
        <w:rPr>
          <w:i/>
        </w:rPr>
        <w:t>Cơ sở vật chấ</w:t>
      </w:r>
      <w:r w:rsidR="005B5AA3">
        <w:rPr>
          <w:i/>
        </w:rPr>
        <w:t>t: 40</w:t>
      </w:r>
      <w:r w:rsidR="00F313DE">
        <w:rPr>
          <w:i/>
        </w:rPr>
        <w:t xml:space="preserve"> triệu</w:t>
      </w:r>
    </w:p>
    <w:p w14:paraId="1B179F2B" w14:textId="19EE39DE" w:rsidR="00F313DE" w:rsidRDefault="005F4708" w:rsidP="003D6029">
      <w:pPr>
        <w:rPr>
          <w:i/>
        </w:rPr>
      </w:pPr>
      <w:r>
        <w:rPr>
          <w:i/>
        </w:rPr>
        <w:t xml:space="preserve">         </w:t>
      </w:r>
      <w:r w:rsidR="00F313DE">
        <w:rPr>
          <w:i/>
        </w:rPr>
        <w:t>Các chi phí phát sinh khác: 15 triệu</w:t>
      </w:r>
    </w:p>
    <w:p w14:paraId="7ECF9D7F" w14:textId="7E2A3964" w:rsidR="007A3E13" w:rsidRPr="005B5AA3" w:rsidRDefault="005B5AA3" w:rsidP="005B5AA3">
      <w:pPr>
        <w:pStyle w:val="ListParagraph"/>
        <w:numPr>
          <w:ilvl w:val="0"/>
          <w:numId w:val="43"/>
        </w:numPr>
        <w:rPr>
          <w:i/>
        </w:rPr>
      </w:pPr>
      <w:r w:rsidRPr="005B5AA3">
        <w:rPr>
          <w:i/>
        </w:rPr>
        <w:t>Chi phí kinh</w:t>
      </w:r>
      <w:r w:rsidR="003C2146" w:rsidRPr="005B5AA3">
        <w:rPr>
          <w:i/>
        </w:rPr>
        <w:t xml:space="preserve"> doanh, quảng cáo, tiếp thị</w:t>
      </w:r>
      <w:r w:rsidR="00163EAA" w:rsidRPr="005B5AA3">
        <w:rPr>
          <w:i/>
        </w:rPr>
        <w:t xml:space="preserve">: </w:t>
      </w:r>
    </w:p>
    <w:p w14:paraId="032D2238" w14:textId="77777777" w:rsidR="005F4708" w:rsidRDefault="005B5AA3" w:rsidP="003D6029">
      <w:pPr>
        <w:rPr>
          <w:i/>
        </w:rPr>
      </w:pPr>
      <w:r>
        <w:rPr>
          <w:i/>
        </w:rPr>
        <w:t xml:space="preserve">     </w:t>
      </w:r>
      <w:r w:rsidR="007A3E13">
        <w:rPr>
          <w:i/>
        </w:rPr>
        <w:t>Bao gồ</w:t>
      </w:r>
      <w:r w:rsidR="00F313DE">
        <w:rPr>
          <w:i/>
        </w:rPr>
        <w:t xml:space="preserve">m: </w:t>
      </w:r>
      <w:r>
        <w:rPr>
          <w:i/>
        </w:rPr>
        <w:t xml:space="preserve"> </w:t>
      </w:r>
    </w:p>
    <w:p w14:paraId="150ECCDC" w14:textId="4D438BB0" w:rsidR="003C2146" w:rsidRDefault="005F4708" w:rsidP="003D6029">
      <w:pPr>
        <w:rPr>
          <w:i/>
        </w:rPr>
      </w:pPr>
      <w:r>
        <w:rPr>
          <w:i/>
        </w:rPr>
        <w:t xml:space="preserve">         </w:t>
      </w:r>
      <w:r w:rsidR="00F313DE">
        <w:rPr>
          <w:i/>
        </w:rPr>
        <w:t>Chi phí marketing</w:t>
      </w:r>
      <w:r w:rsidR="007A3E13">
        <w:rPr>
          <w:i/>
        </w:rPr>
        <w:t xml:space="preserve"> trên</w:t>
      </w:r>
      <w:r w:rsidR="00F313DE">
        <w:rPr>
          <w:i/>
        </w:rPr>
        <w:t xml:space="preserve"> social media</w:t>
      </w:r>
      <w:r w:rsidR="007A3E13">
        <w:rPr>
          <w:i/>
        </w:rPr>
        <w:t xml:space="preserve"> </w:t>
      </w:r>
      <w:r w:rsidR="00F313DE">
        <w:rPr>
          <w:i/>
        </w:rPr>
        <w:t>(</w:t>
      </w:r>
      <w:r>
        <w:rPr>
          <w:i/>
        </w:rPr>
        <w:t>Facebook, Google, Youtube,Instagram,Twitter</w:t>
      </w:r>
      <w:r w:rsidR="007A3E13">
        <w:rPr>
          <w:i/>
        </w:rPr>
        <w:t xml:space="preserve"> </w:t>
      </w:r>
      <w:r w:rsidR="00F313DE">
        <w:rPr>
          <w:i/>
        </w:rPr>
        <w:t>)</w:t>
      </w:r>
      <w:r w:rsidR="007A3E13">
        <w:rPr>
          <w:i/>
        </w:rPr>
        <w:t xml:space="preserve">: </w:t>
      </w:r>
      <w:r>
        <w:rPr>
          <w:i/>
        </w:rPr>
        <w:t>40</w:t>
      </w:r>
      <w:r w:rsidR="00F313DE">
        <w:rPr>
          <w:i/>
        </w:rPr>
        <w:t xml:space="preserve"> triệu</w:t>
      </w:r>
    </w:p>
    <w:p w14:paraId="1109544D" w14:textId="7F5037FE" w:rsidR="003866C8" w:rsidRDefault="005F4708" w:rsidP="003D6029">
      <w:pPr>
        <w:rPr>
          <w:i/>
        </w:rPr>
      </w:pPr>
      <w:r>
        <w:rPr>
          <w:i/>
        </w:rPr>
        <w:t xml:space="preserve">         </w:t>
      </w:r>
      <w:r w:rsidR="003866C8">
        <w:rPr>
          <w:i/>
        </w:rPr>
        <w:t>Chi phí kinh doanh</w:t>
      </w:r>
      <w:r>
        <w:rPr>
          <w:i/>
        </w:rPr>
        <w:t xml:space="preserve"> sản phẩm</w:t>
      </w:r>
      <w:r w:rsidR="003866C8">
        <w:rPr>
          <w:i/>
        </w:rPr>
        <w:t>:</w:t>
      </w:r>
      <w:r>
        <w:rPr>
          <w:i/>
        </w:rPr>
        <w:t xml:space="preserve"> 30</w:t>
      </w:r>
      <w:r w:rsidR="005B5AA3">
        <w:rPr>
          <w:i/>
        </w:rPr>
        <w:t xml:space="preserve"> triệu</w:t>
      </w:r>
    </w:p>
    <w:p w14:paraId="74C49CA7" w14:textId="54C4099A" w:rsidR="00D75163" w:rsidRDefault="005F4708" w:rsidP="003D6029">
      <w:pPr>
        <w:rPr>
          <w:i/>
        </w:rPr>
      </w:pPr>
      <w:r>
        <w:rPr>
          <w:i/>
        </w:rPr>
        <w:t xml:space="preserve">         </w:t>
      </w:r>
      <w:r w:rsidR="00F313DE">
        <w:rPr>
          <w:i/>
        </w:rPr>
        <w:t>Chi phí để</w:t>
      </w:r>
      <w:r w:rsidR="00D75163">
        <w:rPr>
          <w:i/>
        </w:rPr>
        <w:t xml:space="preserve"> thuyết phục khách hàng</w:t>
      </w:r>
      <w:r w:rsidR="00F313DE">
        <w:rPr>
          <w:i/>
        </w:rPr>
        <w:t>:</w:t>
      </w:r>
      <w:r w:rsidR="005B5AA3">
        <w:rPr>
          <w:i/>
        </w:rPr>
        <w:t xml:space="preserve"> 30</w:t>
      </w:r>
      <w:r w:rsidR="00D75163">
        <w:rPr>
          <w:i/>
        </w:rPr>
        <w:t xml:space="preserve"> triệu</w:t>
      </w:r>
      <w:r w:rsidR="00F313DE">
        <w:rPr>
          <w:i/>
        </w:rPr>
        <w:t xml:space="preserve"> </w:t>
      </w:r>
    </w:p>
    <w:p w14:paraId="6E870C9C" w14:textId="14EA65CD" w:rsidR="00163EAA" w:rsidRPr="005B5AA3" w:rsidRDefault="00163EAA" w:rsidP="005B5AA3">
      <w:pPr>
        <w:pStyle w:val="ListParagraph"/>
        <w:numPr>
          <w:ilvl w:val="0"/>
          <w:numId w:val="44"/>
        </w:numPr>
        <w:rPr>
          <w:i/>
          <w:sz w:val="24"/>
          <w:szCs w:val="24"/>
        </w:rPr>
      </w:pPr>
      <w:r w:rsidRPr="005F4708">
        <w:rPr>
          <w:i/>
          <w:color w:val="FF0000"/>
          <w:sz w:val="24"/>
          <w:szCs w:val="24"/>
        </w:rPr>
        <w:t xml:space="preserve">Tổng </w:t>
      </w:r>
      <w:r w:rsidR="00D75163" w:rsidRPr="005F4708">
        <w:rPr>
          <w:i/>
          <w:color w:val="FF0000"/>
          <w:sz w:val="24"/>
          <w:szCs w:val="24"/>
        </w:rPr>
        <w:t>chi phí của dự</w:t>
      </w:r>
      <w:r w:rsidR="005F4708" w:rsidRPr="005F4708">
        <w:rPr>
          <w:i/>
          <w:color w:val="FF0000"/>
          <w:sz w:val="24"/>
          <w:szCs w:val="24"/>
        </w:rPr>
        <w:t xml:space="preserve"> án: 32</w:t>
      </w:r>
      <w:r w:rsidR="003866C8" w:rsidRPr="005F4708">
        <w:rPr>
          <w:i/>
          <w:color w:val="FF0000"/>
          <w:sz w:val="24"/>
          <w:szCs w:val="24"/>
        </w:rPr>
        <w:t>5</w:t>
      </w:r>
      <w:r w:rsidRPr="005F4708">
        <w:rPr>
          <w:i/>
          <w:color w:val="FF0000"/>
          <w:sz w:val="24"/>
          <w:szCs w:val="24"/>
        </w:rPr>
        <w:t xml:space="preserve"> Triệu</w:t>
      </w:r>
    </w:p>
    <w:p w14:paraId="578C2CD0" w14:textId="2114E611" w:rsidR="00D65A38" w:rsidRDefault="00D65A38" w:rsidP="00D65A38">
      <w:pPr>
        <w:pStyle w:val="Heading1"/>
      </w:pPr>
      <w:bookmarkStart w:id="22" w:name="_Toc90500057"/>
      <w:r>
        <w:t>Ước lượng chất lượng</w:t>
      </w:r>
      <w:bookmarkEnd w:id="22"/>
    </w:p>
    <w:p w14:paraId="32007B6F" w14:textId="16160467" w:rsidR="00D65A38" w:rsidRDefault="00FF6F60" w:rsidP="003D6029">
      <w:pPr>
        <w:rPr>
          <w:i/>
        </w:rPr>
      </w:pPr>
      <w:r>
        <w:rPr>
          <w:i/>
        </w:rPr>
        <w:t>Ước lượng số dòng code</w:t>
      </w:r>
      <w:r w:rsidR="00CE00E7">
        <w:rPr>
          <w:i/>
        </w:rPr>
        <w:t>:</w:t>
      </w:r>
      <w:r w:rsidR="00B136F9">
        <w:rPr>
          <w:i/>
        </w:rPr>
        <w:t xml:space="preserve"> 1000</w:t>
      </w:r>
    </w:p>
    <w:p w14:paraId="49FE857A" w14:textId="470E9F1A" w:rsidR="00FF6F60" w:rsidRDefault="00FF6F60" w:rsidP="003D6029">
      <w:pPr>
        <w:rPr>
          <w:i/>
        </w:rPr>
      </w:pPr>
      <w:r>
        <w:rPr>
          <w:i/>
        </w:rPr>
        <w:t>Ước lượng số testcase</w:t>
      </w:r>
      <w:r w:rsidR="00CE00E7">
        <w:rPr>
          <w:i/>
        </w:rPr>
        <w:t>:</w:t>
      </w:r>
      <w:r>
        <w:rPr>
          <w:i/>
        </w:rPr>
        <w:t xml:space="preserve"> </w:t>
      </w:r>
      <w:r w:rsidR="00D55780">
        <w:rPr>
          <w:i/>
        </w:rPr>
        <w:t>15</w:t>
      </w:r>
    </w:p>
    <w:p w14:paraId="22C571DC" w14:textId="22316A08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>Qui định số dòng comme</w:t>
      </w:r>
      <w:r>
        <w:rPr>
          <w:i/>
          <w:lang w:val="fr-FR"/>
        </w:rPr>
        <w:t>nt trên mỗi 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r w:rsidR="00CE00E7">
        <w:rPr>
          <w:i/>
          <w:lang w:val="fr-FR"/>
        </w:rPr>
        <w:t>:</w:t>
      </w:r>
      <w:r w:rsidR="0092476E">
        <w:rPr>
          <w:i/>
          <w:lang w:val="fr-FR"/>
        </w:rPr>
        <w:t xml:space="preserve"> tố</w:t>
      </w:r>
      <w:r w:rsidR="00D55780">
        <w:rPr>
          <w:i/>
          <w:lang w:val="fr-FR"/>
        </w:rPr>
        <w:t>i đa 80</w:t>
      </w:r>
    </w:p>
    <w:p w14:paraId="2715EB7B" w14:textId="389031E4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>Qui định về số unit test, au</w:t>
      </w:r>
      <w:r>
        <w:rPr>
          <w:i/>
          <w:lang w:val="fr-FR"/>
        </w:rPr>
        <w:t>tomation test</w:t>
      </w:r>
      <w:r w:rsidR="00CE00E7">
        <w:rPr>
          <w:i/>
          <w:lang w:val="fr-FR"/>
        </w:rPr>
        <w:t> :</w:t>
      </w:r>
      <w:r w:rsidR="008515CA">
        <w:rPr>
          <w:i/>
          <w:lang w:val="fr-FR"/>
        </w:rPr>
        <w:t xml:space="preserve"> 30</w:t>
      </w:r>
    </w:p>
    <w:p w14:paraId="46C3CD65" w14:textId="51F65BDC" w:rsidR="005E2D65" w:rsidRDefault="005E2D65" w:rsidP="005E2D65">
      <w:pPr>
        <w:pStyle w:val="Heading1"/>
      </w:pPr>
      <w:bookmarkStart w:id="23" w:name="_Toc90500058"/>
      <w:r>
        <w:t>Đóng dự án</w:t>
      </w:r>
      <w:bookmarkEnd w:id="23"/>
    </w:p>
    <w:p w14:paraId="6CD045D2" w14:textId="45570D4B" w:rsidR="005E2D65" w:rsidRDefault="008E6AE9" w:rsidP="005E2D65">
      <w:r>
        <w:t>Thực hiện các thống kê</w:t>
      </w:r>
    </w:p>
    <w:p w14:paraId="37A5DC86" w14:textId="03D73393" w:rsidR="008E6AE9" w:rsidRPr="00D1020B" w:rsidRDefault="00D1020B" w:rsidP="00D1020B">
      <w:pPr>
        <w:pStyle w:val="Heading2"/>
      </w:pPr>
      <w:bookmarkStart w:id="24" w:name="_Toc90500059"/>
      <w:r>
        <w:t>Quản lý mã nguồn</w:t>
      </w:r>
      <w:bookmarkEnd w:id="24"/>
    </w:p>
    <w:p w14:paraId="727D6E3F" w14:textId="25B8E7AC" w:rsidR="00D1020B" w:rsidRDefault="00D1020B" w:rsidP="005E2D65">
      <w:r>
        <w:t>Dựa trên các biểu đồ của Git</w:t>
      </w:r>
      <w:r w:rsidR="006D666A">
        <w:t xml:space="preserve"> của dự án mới mà nhóm đã fork</w:t>
      </w:r>
      <w:r w:rsidR="00687A4B">
        <w:t>, hoặc các công cụ phân tích code</w:t>
      </w:r>
      <w:r>
        <w:t>,</w:t>
      </w:r>
      <w:r w:rsidR="006A739D">
        <w:t xml:space="preserve"> xuất ra </w:t>
      </w:r>
      <w:r w:rsidR="00924FA9">
        <w:t>3</w:t>
      </w:r>
      <w:r w:rsidR="006A739D">
        <w:t xml:space="preserve"> thông kê</w:t>
      </w:r>
      <w:r w:rsidR="00ED43BF">
        <w:t>. Gợi ý</w:t>
      </w:r>
      <w:r w:rsidR="00A46FF8">
        <w:t xml:space="preserve"> </w:t>
      </w:r>
    </w:p>
    <w:p w14:paraId="44DF8B88" w14:textId="77777777" w:rsidR="00D55780" w:rsidRDefault="00DD4BB4" w:rsidP="00EC14B6">
      <w:pPr>
        <w:pStyle w:val="ListParagraph"/>
        <w:numPr>
          <w:ilvl w:val="0"/>
          <w:numId w:val="4"/>
        </w:numPr>
      </w:pPr>
      <w:r>
        <w:t>Số commit của mỗi người</w:t>
      </w:r>
      <w:r w:rsidR="00BF27FD">
        <w:t xml:space="preserve">:  </w:t>
      </w:r>
    </w:p>
    <w:p w14:paraId="35F7011B" w14:textId="05DCAE97" w:rsidR="00D55780" w:rsidRDefault="00D55780" w:rsidP="00D55780">
      <w:pPr>
        <w:pStyle w:val="ListParagraph"/>
        <w:ind w:left="720"/>
      </w:pPr>
      <w:r>
        <w:t>Hoàn – 100 commit : Thực hiện trên 16 files trong folder src</w:t>
      </w:r>
      <w:r w:rsidR="00BF27FD">
        <w:t xml:space="preserve"> </w:t>
      </w:r>
    </w:p>
    <w:p w14:paraId="2E646AEC" w14:textId="7E229A36" w:rsidR="006A739D" w:rsidRDefault="00BF27FD" w:rsidP="00D55780">
      <w:pPr>
        <w:pStyle w:val="ListParagraph"/>
        <w:ind w:left="720"/>
      </w:pPr>
      <w:r>
        <w:t>Dương: 81</w:t>
      </w:r>
      <w:r w:rsidR="002E746A">
        <w:t xml:space="preserve"> commit</w:t>
      </w:r>
      <w:r w:rsidR="00D55780">
        <w:t xml:space="preserve"> : Thực hiện trên 16 files trong folder src</w:t>
      </w:r>
    </w:p>
    <w:p w14:paraId="06E3DE0E" w14:textId="4E09ADF1" w:rsidR="00DD4BB4" w:rsidRDefault="00DD4BB4" w:rsidP="00EC14B6">
      <w:pPr>
        <w:pStyle w:val="ListParagraph"/>
        <w:numPr>
          <w:ilvl w:val="0"/>
          <w:numId w:val="4"/>
        </w:numPr>
      </w:pPr>
      <w:r>
        <w:t>Phân bố commit của dự án (sáng chiều đêm…)</w:t>
      </w:r>
      <w:r w:rsidR="002E746A">
        <w:t>: chiều và tối</w:t>
      </w:r>
    </w:p>
    <w:p w14:paraId="34D2EF2A" w14:textId="64E8C3BE" w:rsidR="00DD4BB4" w:rsidRDefault="000E5F9F" w:rsidP="00EC14B6">
      <w:pPr>
        <w:pStyle w:val="ListParagraph"/>
        <w:numPr>
          <w:ilvl w:val="0"/>
          <w:numId w:val="4"/>
        </w:numPr>
      </w:pPr>
      <w:r>
        <w:t xml:space="preserve">Số </w:t>
      </w:r>
      <w:r w:rsidR="001C5DD1">
        <w:t xml:space="preserve">dòng lệnh bị </w:t>
      </w:r>
      <w:r>
        <w:t>thay đổi</w:t>
      </w:r>
      <w:r w:rsidR="0019329C">
        <w:t>: 5</w:t>
      </w:r>
      <w:r w:rsidR="002E746A">
        <w:t>0</w:t>
      </w:r>
    </w:p>
    <w:p w14:paraId="363052BB" w14:textId="412B981C" w:rsidR="00DC5E3B" w:rsidRDefault="00DC5E3B" w:rsidP="00EC14B6">
      <w:pPr>
        <w:pStyle w:val="ListParagraph"/>
        <w:numPr>
          <w:ilvl w:val="0"/>
          <w:numId w:val="4"/>
        </w:numPr>
      </w:pPr>
      <w:r w:rsidRPr="00DC5E3B">
        <w:t>Sơ đồ các branch được t</w:t>
      </w:r>
      <w:r>
        <w:t>ạo ra</w:t>
      </w:r>
      <w:r w:rsidR="002E746A">
        <w:t>: 5</w:t>
      </w:r>
    </w:p>
    <w:p w14:paraId="658CE6F7" w14:textId="61E4C88C" w:rsidR="000F7EFC" w:rsidRPr="000F7EFC" w:rsidRDefault="000F7EFC" w:rsidP="00EC14B6">
      <w:pPr>
        <w:pStyle w:val="ListParagraph"/>
        <w:numPr>
          <w:ilvl w:val="0"/>
          <w:numId w:val="4"/>
        </w:numPr>
      </w:pPr>
      <w:r w:rsidRPr="000F7EFC">
        <w:t>Số dòng lệnh của dự</w:t>
      </w:r>
      <w:r>
        <w:t xml:space="preserve"> án</w:t>
      </w:r>
      <w:r w:rsidR="002E746A">
        <w:t xml:space="preserve">: </w:t>
      </w:r>
      <w:r w:rsidR="00B136F9">
        <w:t>1000</w:t>
      </w:r>
      <w:bookmarkStart w:id="25" w:name="_GoBack"/>
      <w:bookmarkEnd w:id="25"/>
    </w:p>
    <w:p w14:paraId="071A5D9D" w14:textId="006A1283" w:rsidR="00D1020B" w:rsidRPr="00D1020B" w:rsidRDefault="00D1020B" w:rsidP="00D1020B">
      <w:pPr>
        <w:pStyle w:val="Heading2"/>
      </w:pPr>
      <w:bookmarkStart w:id="26" w:name="_Toc90500060"/>
      <w:r>
        <w:t>Quản lý công việc</w:t>
      </w:r>
      <w:bookmarkEnd w:id="26"/>
    </w:p>
    <w:p w14:paraId="35E6B112" w14:textId="1C8C6250" w:rsidR="00816042" w:rsidRDefault="00816042" w:rsidP="00816042">
      <w:r>
        <w:t xml:space="preserve">Dựa trên các biểu đồ của </w:t>
      </w:r>
      <w:r w:rsidR="000C1F52">
        <w:t>Planner</w:t>
      </w:r>
      <w:r>
        <w:t xml:space="preserve">, xuất ra </w:t>
      </w:r>
      <w:r w:rsidR="00EC046A">
        <w:t>2</w:t>
      </w:r>
      <w:r>
        <w:t xml:space="preserve"> th</w:t>
      </w:r>
      <w:r w:rsidR="00F7259E">
        <w:t>ố</w:t>
      </w:r>
      <w:r>
        <w:t>ng kê. Gợi ý</w:t>
      </w:r>
    </w:p>
    <w:p w14:paraId="4FB2F80B" w14:textId="3BA42C91" w:rsidR="00924FA9" w:rsidRDefault="002E746A" w:rsidP="00EC14B6">
      <w:pPr>
        <w:pStyle w:val="ListParagraph"/>
        <w:numPr>
          <w:ilvl w:val="0"/>
          <w:numId w:val="5"/>
        </w:numPr>
      </w:pPr>
      <w:r>
        <w:t>Task đã hoàn thành: thực hiện các commit cho dự án, tìm hiểu thêm các tài liệu có liên quan đến dự án</w:t>
      </w:r>
    </w:p>
    <w:p w14:paraId="334B0C14" w14:textId="244E8A4C" w:rsidR="002E746A" w:rsidRDefault="002E746A" w:rsidP="002E746A">
      <w:pPr>
        <w:pStyle w:val="ListParagraph"/>
        <w:ind w:left="720"/>
      </w:pPr>
      <w:r>
        <w:t>Task chưa hoàn thành: Phát triển thêm tính năng mới cho dự án, tối ưu hóa mã nguồn</w:t>
      </w:r>
    </w:p>
    <w:p w14:paraId="4D3B78A3" w14:textId="3F1077A1" w:rsidR="00720ED8" w:rsidRDefault="00B20CF2" w:rsidP="00EC14B6">
      <w:pPr>
        <w:pStyle w:val="ListParagraph"/>
        <w:numPr>
          <w:ilvl w:val="0"/>
          <w:numId w:val="5"/>
        </w:numPr>
      </w:pPr>
      <w:r>
        <w:t>Bố trí task theo Schedule</w:t>
      </w:r>
      <w:r w:rsidR="002E746A">
        <w:t xml:space="preserve">: Thứ 2 : Nghiên cứu các tài liệu có liên quan </w:t>
      </w:r>
    </w:p>
    <w:p w14:paraId="5522B72F" w14:textId="19BADB8D" w:rsidR="002E746A" w:rsidRDefault="002E746A" w:rsidP="002E746A">
      <w:pPr>
        <w:pStyle w:val="ListParagraph"/>
        <w:ind w:left="720"/>
      </w:pPr>
      <w:r>
        <w:t xml:space="preserve">                                      Thứ 4 – Thứ 6 : Triển khai mã nguồn</w:t>
      </w:r>
      <w:r w:rsidR="00B136F9">
        <w:t>, có thể</w:t>
      </w:r>
      <w:r>
        <w:t xml:space="preserve"> phát triển</w:t>
      </w:r>
      <w:r w:rsidR="008515CA">
        <w:t xml:space="preserve"> thêm</w:t>
      </w:r>
      <w:r>
        <w:t xml:space="preserve"> tính năng mới</w:t>
      </w:r>
    </w:p>
    <w:p w14:paraId="40501200" w14:textId="0188114D" w:rsidR="002E746A" w:rsidRPr="00F916B8" w:rsidRDefault="002E746A" w:rsidP="002E746A">
      <w:pPr>
        <w:pStyle w:val="ListParagraph"/>
        <w:ind w:left="720"/>
      </w:pPr>
      <w:r>
        <w:t xml:space="preserve">                                      Thứ 7 : Meeting, review những thay đổi (thêm mới/sửa đổi) mã nguồn, tài liệu chung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7" w:name="_Toc90500061"/>
      <w:r>
        <w:rPr>
          <w:lang w:eastAsia="en-US" w:bidi="ar-SA"/>
        </w:rPr>
        <w:t>Danh mục tài liệu liên quan</w:t>
      </w:r>
      <w:bookmarkEnd w:id="27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FB0FD4C" w14:textId="77777777" w:rsidR="002E746A" w:rsidRDefault="00433590" w:rsidP="00EC14B6">
      <w:pPr>
        <w:widowControl/>
        <w:numPr>
          <w:ilvl w:val="0"/>
          <w:numId w:val="8"/>
        </w:numPr>
        <w:shd w:val="clear" w:color="auto" w:fill="FFFFFF"/>
        <w:suppressAutoHyphens w:val="0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24292F"/>
          <w:lang w:eastAsia="en-US" w:bidi="ar-SA"/>
        </w:rPr>
      </w:pPr>
      <w:hyperlink r:id="rId24" w:history="1">
        <w:r w:rsidR="002E746A">
          <w:rPr>
            <w:rStyle w:val="Hyperlink"/>
            <w:rFonts w:ascii="Segoe UI" w:hAnsi="Segoe UI" w:cs="Segoe UI"/>
          </w:rPr>
          <w:t>Office Add-ins documentation</w:t>
        </w:r>
      </w:hyperlink>
    </w:p>
    <w:p w14:paraId="3DD8EC8F" w14:textId="77777777" w:rsidR="002E746A" w:rsidRDefault="002E746A" w:rsidP="00EC14B6">
      <w:pPr>
        <w:widowControl/>
        <w:numPr>
          <w:ilvl w:val="0"/>
          <w:numId w:val="8"/>
        </w:numPr>
        <w:shd w:val="clear" w:color="auto" w:fill="FFFFFF"/>
        <w:suppressAutoHyphens w:val="0"/>
        <w:spacing w:before="60" w:after="100" w:afterAutospacing="1" w:line="240" w:lineRule="auto"/>
        <w:jc w:val="left"/>
        <w:rPr>
          <w:rFonts w:ascii="Segoe UI" w:eastAsia="Times New Roman" w:hAnsi="Segoe UI" w:cs="Segoe UI"/>
          <w:color w:val="24292F"/>
          <w:lang w:eastAsia="en-US" w:bidi="ar-SA"/>
        </w:rPr>
      </w:pPr>
      <w:r>
        <w:rPr>
          <w:rFonts w:ascii="Segoe UI" w:hAnsi="Segoe UI" w:cs="Segoe UI"/>
          <w:color w:val="24292F"/>
        </w:rPr>
        <w:t>More Office Add-ins samples at </w:t>
      </w:r>
      <w:hyperlink r:id="rId25" w:history="1">
        <w:r>
          <w:rPr>
            <w:rStyle w:val="Hyperlink"/>
            <w:rFonts w:ascii="Segoe UI" w:hAnsi="Segoe UI" w:cs="Segoe UI"/>
          </w:rPr>
          <w:t>OfficeDev on Github</w:t>
        </w:r>
      </w:hyperlink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087010" w14:textId="77777777" w:rsidR="00433590" w:rsidRDefault="00433590">
      <w:r>
        <w:separator/>
      </w:r>
    </w:p>
    <w:p w14:paraId="05BFE8C3" w14:textId="77777777" w:rsidR="00433590" w:rsidRDefault="00433590"/>
  </w:endnote>
  <w:endnote w:type="continuationSeparator" w:id="0">
    <w:p w14:paraId="7CC0F40D" w14:textId="77777777" w:rsidR="00433590" w:rsidRDefault="00433590">
      <w:r>
        <w:continuationSeparator/>
      </w:r>
    </w:p>
    <w:p w14:paraId="115F8F36" w14:textId="77777777" w:rsidR="00433590" w:rsidRDefault="00433590"/>
  </w:endnote>
  <w:endnote w:type="continuationNotice" w:id="1">
    <w:p w14:paraId="69CD6B37" w14:textId="77777777" w:rsidR="00433590" w:rsidRDefault="0043359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E27ED2" w14:textId="77777777" w:rsidR="005B5AA3" w:rsidRPr="009A57EC" w:rsidRDefault="005B5AA3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Pr="009A57EC">
      <w:rPr>
        <w:i/>
        <w:color w:val="951B13"/>
        <w:lang w:eastAsia="ar-SA" w:bidi="ar-SA"/>
      </w:rPr>
      <w:tab/>
    </w:r>
    <w:r w:rsidRPr="009A57EC">
      <w:rPr>
        <w:i/>
        <w:color w:val="951B13"/>
        <w:lang w:eastAsia="ar-SA" w:bidi="ar-SA"/>
      </w:rPr>
      <w:fldChar w:fldCharType="begin"/>
    </w:r>
    <w:r w:rsidRPr="009A57EC">
      <w:rPr>
        <w:i/>
        <w:color w:val="951B13"/>
        <w:lang w:eastAsia="ar-SA" w:bidi="ar-SA"/>
      </w:rPr>
      <w:instrText xml:space="preserve"> PAGE </w:instrText>
    </w:r>
    <w:r w:rsidRPr="009A57EC">
      <w:rPr>
        <w:i/>
        <w:color w:val="951B13"/>
        <w:lang w:eastAsia="ar-SA" w:bidi="ar-SA"/>
      </w:rPr>
      <w:fldChar w:fldCharType="separate"/>
    </w:r>
    <w:r w:rsidR="00B136F9">
      <w:rPr>
        <w:i/>
        <w:noProof/>
        <w:color w:val="951B13"/>
        <w:lang w:eastAsia="ar-SA" w:bidi="ar-SA"/>
      </w:rPr>
      <w:t>iii</w:t>
    </w:r>
    <w:r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E7BF06" w14:textId="42B74BC1" w:rsidR="005B5AA3" w:rsidRPr="00932976" w:rsidRDefault="005B5AA3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>
      <w:rPr>
        <w:i/>
        <w:color w:val="003366"/>
      </w:rPr>
      <w:t>s</w:t>
    </w:r>
    <w:r w:rsidRPr="00AA0DD6">
      <w:rPr>
        <w:i/>
        <w:color w:val="003366"/>
      </w:rPr>
      <w:t xml:space="preserve">uite </w:t>
    </w:r>
    <w:r>
      <w:rPr>
        <w:i/>
        <w:color w:val="003366"/>
      </w:rPr>
      <w:t>504</w:t>
    </w:r>
    <w:r w:rsidRPr="00AA0DD6">
      <w:rPr>
        <w:i/>
        <w:color w:val="003366"/>
      </w:rPr>
      <w:t xml:space="preserve">, B1 Building, </w:t>
    </w:r>
    <w:r>
      <w:rPr>
        <w:i/>
        <w:color w:val="003366"/>
      </w:rPr>
      <w:t>HUST</w:t>
    </w:r>
  </w:p>
  <w:p w14:paraId="43981AA0" w14:textId="5F4FFB3E" w:rsidR="005B5AA3" w:rsidRPr="00932976" w:rsidRDefault="005B5AA3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5B5AA3" w:rsidRDefault="005B5AA3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>
      <w:rPr>
        <w:i/>
        <w:color w:val="003366"/>
      </w:rPr>
      <w:t>soict.hust.edu.vn</w:t>
    </w:r>
  </w:p>
  <w:p w14:paraId="350F690C" w14:textId="77777777" w:rsidR="005B5AA3" w:rsidRDefault="005B5AA3">
    <w:pPr>
      <w:pStyle w:val="Footer"/>
      <w:rPr>
        <w:i/>
        <w:color w:val="003366"/>
      </w:rPr>
    </w:pPr>
  </w:p>
  <w:p w14:paraId="2B3DBBFD" w14:textId="77777777" w:rsidR="005B5AA3" w:rsidRDefault="005B5AA3">
    <w:pPr>
      <w:pStyle w:val="Footer"/>
      <w:rPr>
        <w:i/>
        <w:color w:val="003366"/>
      </w:rPr>
    </w:pPr>
  </w:p>
  <w:p w14:paraId="7A61AF73" w14:textId="77777777" w:rsidR="005B5AA3" w:rsidRPr="00932976" w:rsidRDefault="005B5AA3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37E45A" w14:textId="77777777" w:rsidR="005B5AA3" w:rsidRDefault="005B5AA3"/>
  <w:p w14:paraId="7F403060" w14:textId="77777777" w:rsidR="005B5AA3" w:rsidRDefault="005B5AA3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485AEA" w14:textId="77AA30B6" w:rsidR="005B5AA3" w:rsidRPr="001022FF" w:rsidRDefault="005B5AA3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Pr="001022FF">
      <w:rPr>
        <w:i/>
        <w:color w:val="C00000"/>
        <w:lang w:eastAsia="ar-SA" w:bidi="ar-SA"/>
      </w:rPr>
      <w:tab/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PAGE </w:instrText>
    </w:r>
    <w:r w:rsidRPr="001022FF">
      <w:rPr>
        <w:i/>
        <w:color w:val="C00000"/>
        <w:lang w:eastAsia="ar-SA" w:bidi="ar-SA"/>
      </w:rPr>
      <w:fldChar w:fldCharType="separate"/>
    </w:r>
    <w:r w:rsidR="00B136F9">
      <w:rPr>
        <w:i/>
        <w:noProof/>
        <w:color w:val="C00000"/>
        <w:lang w:eastAsia="ar-SA" w:bidi="ar-SA"/>
      </w:rPr>
      <w:t>12</w:t>
    </w:r>
    <w:r w:rsidRPr="001022FF">
      <w:rPr>
        <w:i/>
        <w:color w:val="C00000"/>
        <w:lang w:eastAsia="ar-SA" w:bidi="ar-SA"/>
      </w:rPr>
      <w:fldChar w:fldCharType="end"/>
    </w:r>
    <w:r w:rsidRPr="001022FF">
      <w:rPr>
        <w:i/>
        <w:color w:val="C00000"/>
        <w:lang w:eastAsia="ar-SA" w:bidi="ar-SA"/>
      </w:rPr>
      <w:t>/</w:t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NUMPAGES \*Arabic </w:instrText>
    </w:r>
    <w:r w:rsidRPr="001022FF">
      <w:rPr>
        <w:i/>
        <w:color w:val="C00000"/>
        <w:lang w:eastAsia="ar-SA" w:bidi="ar-SA"/>
      </w:rPr>
      <w:fldChar w:fldCharType="separate"/>
    </w:r>
    <w:r w:rsidR="00B136F9">
      <w:rPr>
        <w:i/>
        <w:noProof/>
        <w:color w:val="C00000"/>
        <w:lang w:eastAsia="ar-SA" w:bidi="ar-SA"/>
      </w:rPr>
      <w:t>12</w:t>
    </w:r>
    <w:r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28EB8C" w14:textId="77777777" w:rsidR="005B5AA3" w:rsidRDefault="005B5AA3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B83719" w14:textId="77777777" w:rsidR="00433590" w:rsidRDefault="00433590">
      <w:r>
        <w:separator/>
      </w:r>
    </w:p>
    <w:p w14:paraId="2A267474" w14:textId="77777777" w:rsidR="00433590" w:rsidRDefault="00433590"/>
  </w:footnote>
  <w:footnote w:type="continuationSeparator" w:id="0">
    <w:p w14:paraId="76E23317" w14:textId="77777777" w:rsidR="00433590" w:rsidRDefault="00433590">
      <w:r>
        <w:continuationSeparator/>
      </w:r>
    </w:p>
    <w:p w14:paraId="5ECEEA0C" w14:textId="77777777" w:rsidR="00433590" w:rsidRDefault="00433590"/>
  </w:footnote>
  <w:footnote w:type="continuationNotice" w:id="1">
    <w:p w14:paraId="665671C8" w14:textId="77777777" w:rsidR="00433590" w:rsidRDefault="0043359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FD2E81" w14:textId="77777777" w:rsidR="005B5AA3" w:rsidRPr="009A57EC" w:rsidRDefault="005B5AA3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A77296" w14:textId="77777777" w:rsidR="005B5AA3" w:rsidRDefault="005B5AA3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EA4CFE" w14:textId="2A56EA10" w:rsidR="005B5AA3" w:rsidRPr="00AB15C8" w:rsidRDefault="005B5AA3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7C06CAA3">
              <wp:simplePos x="0" y="0"/>
              <wp:positionH relativeFrom="margin">
                <wp:posOffset>-1099820</wp:posOffset>
              </wp:positionH>
              <wp:positionV relativeFrom="paragraph">
                <wp:posOffset>-304800</wp:posOffset>
              </wp:positionV>
              <wp:extent cx="906449" cy="638175"/>
              <wp:effectExtent l="0" t="0" r="27305" b="2857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6381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116C3039" w:rsidR="005B5AA3" w:rsidRPr="00D51159" w:rsidRDefault="005B5AA3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>
                            <w:rPr>
                              <w:noProof/>
                              <w:lang w:eastAsia="en-US" w:bidi="ar-SA"/>
                            </w:rPr>
                            <w:drawing>
                              <wp:inline distT="0" distB="0" distL="0" distR="0" wp14:anchorId="7E82A4BD" wp14:editId="13253633">
                                <wp:extent cx="716915" cy="774205"/>
                                <wp:effectExtent l="0" t="0" r="6985" b="6985"/>
                                <wp:docPr id="3" name="Picture 3" descr="Hd logo Royalty Free Vector Image - VectorStock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 descr="Hd logo Royalty Free Vector Image - VectorStock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16915" cy="7742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86.6pt;margin-top:-24pt;width:71.35pt;height:50.2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" fillcolor="white [3201]" strokeweight=".5pt">
              <v:textbox>
                <w:txbxContent>
                  <w:p w14:paraId="515FC764" w14:textId="116C3039" w:rsidR="005B5AA3" w:rsidRPr="00D51159" w:rsidRDefault="005B5AA3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>
                      <w:rPr>
                        <w:noProof/>
                        <w:lang w:eastAsia="en-US" w:bidi="ar-SA"/>
                      </w:rPr>
                      <w:drawing>
                        <wp:inline distT="0" distB="0" distL="0" distR="0" wp14:anchorId="7E82A4BD" wp14:editId="13253633">
                          <wp:extent cx="716915" cy="774205"/>
                          <wp:effectExtent l="0" t="0" r="6985" b="6985"/>
                          <wp:docPr id="3" name="Picture 3" descr="Hd logo Royalty Free Vector Image - VectorStock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 descr="Hd logo Royalty Free Vector Image - VectorStock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716915" cy="7742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AB15C8">
      <w:rPr>
        <w:i/>
        <w:color w:val="C00000"/>
        <w:lang w:eastAsia="ar-SA" w:bidi="ar-SA"/>
      </w:rPr>
      <w:t xml:space="preserve">Project </w:t>
    </w:r>
    <w:r>
      <w:rPr>
        <w:i/>
        <w:color w:val="C00000"/>
        <w:lang w:eastAsia="ar-SA" w:bidi="ar-SA"/>
      </w:rPr>
      <w:fldChar w:fldCharType="begin"/>
    </w:r>
    <w:r>
      <w:rPr>
        <w:i/>
        <w:color w:val="C00000"/>
        <w:lang w:eastAsia="ar-SA" w:bidi="ar-SA"/>
      </w:rPr>
      <w:instrText xml:space="preserve"> DOCPROPERTY  Project  \* MERGEFORMAT </w:instrText>
    </w:r>
    <w:r>
      <w:rPr>
        <w:i/>
        <w:color w:val="C00000"/>
        <w:lang w:eastAsia="ar-SA" w:bidi="ar-SA"/>
      </w:rPr>
      <w:fldChar w:fldCharType="separate"/>
    </w:r>
    <w:r>
      <w:rPr>
        <w:i/>
        <w:color w:val="C00000"/>
        <w:lang w:eastAsia="ar-SA" w:bidi="ar-SA"/>
      </w:rPr>
      <w:t>Name of Project</w:t>
    </w:r>
    <w:r>
      <w:rPr>
        <w:i/>
        <w:color w:val="C00000"/>
        <w:lang w:eastAsia="ar-SA" w:bidi="ar-SA"/>
      </w:rPr>
      <w:fldChar w:fldCharType="end"/>
    </w:r>
    <w:r w:rsidRPr="00AB15C8">
      <w:rPr>
        <w:i/>
        <w:color w:val="C00000"/>
        <w:lang w:eastAsia="ar-SA" w:bidi="ar-SA"/>
      </w:rPr>
      <w:tab/>
    </w:r>
    <w:r>
      <w:rPr>
        <w:i/>
        <w:color w:val="C00000"/>
        <w:lang w:eastAsia="ar-SA" w:bidi="ar-SA"/>
      </w:rPr>
      <w:fldChar w:fldCharType="begin"/>
    </w:r>
    <w:r>
      <w:rPr>
        <w:i/>
        <w:color w:val="C00000"/>
        <w:lang w:eastAsia="ar-SA" w:bidi="ar-SA"/>
      </w:rPr>
      <w:instrText xml:space="preserve"> TITLE   \* MERGEFORMAT </w:instrText>
    </w:r>
    <w:r>
      <w:rPr>
        <w:i/>
        <w:color w:val="C00000"/>
        <w:lang w:eastAsia="ar-SA" w:bidi="ar-SA"/>
      </w:rPr>
      <w:fldChar w:fldCharType="separate"/>
    </w:r>
    <w:r>
      <w:rPr>
        <w:i/>
        <w:color w:val="C00000"/>
        <w:lang w:eastAsia="ar-SA" w:bidi="ar-SA"/>
      </w:rPr>
      <w:t>Ước lượng dự án nguồn mở</w:t>
    </w:r>
    <w:r>
      <w:rPr>
        <w:i/>
        <w:color w:val="C00000"/>
        <w:lang w:eastAsia="ar-SA" w:bidi="ar-SA"/>
      </w:rPr>
      <w:fldChar w:fldCharType="end"/>
    </w:r>
    <w:r>
      <w:rPr>
        <w:i/>
        <w:color w:val="C00000"/>
        <w:lang w:eastAsia="ar-SA" w:bidi="ar-SA"/>
      </w:rPr>
      <w:t>:</w:t>
    </w:r>
    <w:r w:rsidRPr="00AB15C8">
      <w:rPr>
        <w:i/>
        <w:color w:val="C00000"/>
        <w:lang w:eastAsia="ar-SA" w:bidi="ar-SA"/>
      </w:rPr>
      <w:t xml:space="preserve"> </w:t>
    </w:r>
    <w:r>
      <w:rPr>
        <w:i/>
        <w:color w:val="C00000"/>
        <w:lang w:eastAsia="ar-SA" w:bidi="ar-SA"/>
      </w:rPr>
      <w:fldChar w:fldCharType="begin"/>
    </w:r>
    <w:r>
      <w:rPr>
        <w:i/>
        <w:color w:val="C00000"/>
        <w:lang w:eastAsia="ar-SA" w:bidi="ar-SA"/>
      </w:rPr>
      <w:instrText xml:space="preserve"> SUBJECT   \* MERGEFORMAT </w:instrText>
    </w:r>
    <w:r>
      <w:rPr>
        <w:i/>
        <w:color w:val="C00000"/>
        <w:lang w:eastAsia="ar-SA" w:bidi="ar-SA"/>
      </w:rPr>
      <w:fldChar w:fldCharType="separate"/>
    </w:r>
    <w:r>
      <w:rPr>
        <w:i/>
        <w:color w:val="C00000"/>
        <w:lang w:eastAsia="ar-SA" w:bidi="ar-SA"/>
      </w:rPr>
      <w:t>Tên dự án nguồn mở</w:t>
    </w:r>
    <w:r>
      <w:rPr>
        <w:i/>
        <w:color w:val="C00000"/>
        <w:lang w:eastAsia="ar-SA" w:bidi="ar-SA"/>
      </w:rPr>
      <w:fldChar w:fldCharType="end"/>
    </w:r>
  </w:p>
  <w:p w14:paraId="3C989147" w14:textId="77777777" w:rsidR="005B5AA3" w:rsidRDefault="005B5AA3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75C654" w14:textId="77777777" w:rsidR="005B5AA3" w:rsidRDefault="005B5AA3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4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7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0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1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2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3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5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6" w15:restartNumberingAfterBreak="0">
    <w:nsid w:val="04196722"/>
    <w:multiLevelType w:val="hybridMultilevel"/>
    <w:tmpl w:val="927AEB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4FB303D"/>
    <w:multiLevelType w:val="hybridMultilevel"/>
    <w:tmpl w:val="A27636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5CF02D2"/>
    <w:multiLevelType w:val="hybridMultilevel"/>
    <w:tmpl w:val="BC62A4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DFE7D53"/>
    <w:multiLevelType w:val="hybridMultilevel"/>
    <w:tmpl w:val="3DF8DB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E8D6AA7"/>
    <w:multiLevelType w:val="hybridMultilevel"/>
    <w:tmpl w:val="924C02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D55DF1"/>
    <w:multiLevelType w:val="hybridMultilevel"/>
    <w:tmpl w:val="5A2235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6C65183"/>
    <w:multiLevelType w:val="hybridMultilevel"/>
    <w:tmpl w:val="CD9C82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7FA0BB4"/>
    <w:multiLevelType w:val="multilevel"/>
    <w:tmpl w:val="55D09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9C13CD9"/>
    <w:multiLevelType w:val="hybridMultilevel"/>
    <w:tmpl w:val="161207E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A136E83"/>
    <w:multiLevelType w:val="hybridMultilevel"/>
    <w:tmpl w:val="C7861BC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F85675B"/>
    <w:multiLevelType w:val="hybridMultilevel"/>
    <w:tmpl w:val="C79674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C322A81"/>
    <w:multiLevelType w:val="hybridMultilevel"/>
    <w:tmpl w:val="A00C58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C6C5BE3"/>
    <w:multiLevelType w:val="hybridMultilevel"/>
    <w:tmpl w:val="A45C06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E036F25"/>
    <w:multiLevelType w:val="hybridMultilevel"/>
    <w:tmpl w:val="60669C12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FC43571"/>
    <w:multiLevelType w:val="hybridMultilevel"/>
    <w:tmpl w:val="DF6E2C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0EA2BCA"/>
    <w:multiLevelType w:val="hybridMultilevel"/>
    <w:tmpl w:val="FF12F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35C1501"/>
    <w:multiLevelType w:val="hybridMultilevel"/>
    <w:tmpl w:val="122EEE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50F3C09"/>
    <w:multiLevelType w:val="hybridMultilevel"/>
    <w:tmpl w:val="B576E7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E4070EA"/>
    <w:multiLevelType w:val="hybridMultilevel"/>
    <w:tmpl w:val="09FC85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2880E39"/>
    <w:multiLevelType w:val="hybridMultilevel"/>
    <w:tmpl w:val="C60A18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EED282A"/>
    <w:multiLevelType w:val="hybridMultilevel"/>
    <w:tmpl w:val="36F6D4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55E2C88"/>
    <w:multiLevelType w:val="hybridMultilevel"/>
    <w:tmpl w:val="52BA04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78D0921"/>
    <w:multiLevelType w:val="hybridMultilevel"/>
    <w:tmpl w:val="C22C99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C700D57"/>
    <w:multiLevelType w:val="hybridMultilevel"/>
    <w:tmpl w:val="CAC8E2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E38552D"/>
    <w:multiLevelType w:val="hybridMultilevel"/>
    <w:tmpl w:val="D08291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37E11E3"/>
    <w:multiLevelType w:val="hybridMultilevel"/>
    <w:tmpl w:val="A49EDE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56C246E"/>
    <w:multiLevelType w:val="hybridMultilevel"/>
    <w:tmpl w:val="7D3ABF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7840F6B"/>
    <w:multiLevelType w:val="hybridMultilevel"/>
    <w:tmpl w:val="3816FF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8350954"/>
    <w:multiLevelType w:val="hybridMultilevel"/>
    <w:tmpl w:val="2B98C6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F6538B2"/>
    <w:multiLevelType w:val="hybridMultilevel"/>
    <w:tmpl w:val="6682E5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1186B38"/>
    <w:multiLevelType w:val="hybridMultilevel"/>
    <w:tmpl w:val="0E0C5D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13B4623"/>
    <w:multiLevelType w:val="hybridMultilevel"/>
    <w:tmpl w:val="FEC6B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16D3745"/>
    <w:multiLevelType w:val="hybridMultilevel"/>
    <w:tmpl w:val="2A1CC9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2CA0642"/>
    <w:multiLevelType w:val="hybridMultilevel"/>
    <w:tmpl w:val="A3602D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4D55DD3"/>
    <w:multiLevelType w:val="hybridMultilevel"/>
    <w:tmpl w:val="74F0B5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6027099"/>
    <w:multiLevelType w:val="hybridMultilevel"/>
    <w:tmpl w:val="002CE4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C094886"/>
    <w:multiLevelType w:val="hybridMultilevel"/>
    <w:tmpl w:val="122C98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DFC6E2A"/>
    <w:multiLevelType w:val="hybridMultilevel"/>
    <w:tmpl w:val="0B4482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F930A05"/>
    <w:multiLevelType w:val="hybridMultilevel"/>
    <w:tmpl w:val="282470E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8"/>
  </w:num>
  <w:num w:numId="3">
    <w:abstractNumId w:val="38"/>
  </w:num>
  <w:num w:numId="4">
    <w:abstractNumId w:val="48"/>
  </w:num>
  <w:num w:numId="5">
    <w:abstractNumId w:val="27"/>
  </w:num>
  <w:num w:numId="6">
    <w:abstractNumId w:val="16"/>
  </w:num>
  <w:num w:numId="7">
    <w:abstractNumId w:val="57"/>
  </w:num>
  <w:num w:numId="8">
    <w:abstractNumId w:val="23"/>
  </w:num>
  <w:num w:numId="9">
    <w:abstractNumId w:val="31"/>
  </w:num>
  <w:num w:numId="10">
    <w:abstractNumId w:val="56"/>
  </w:num>
  <w:num w:numId="11">
    <w:abstractNumId w:val="41"/>
  </w:num>
  <w:num w:numId="12">
    <w:abstractNumId w:val="53"/>
  </w:num>
  <w:num w:numId="13">
    <w:abstractNumId w:val="29"/>
  </w:num>
  <w:num w:numId="14">
    <w:abstractNumId w:val="42"/>
  </w:num>
  <w:num w:numId="15">
    <w:abstractNumId w:val="18"/>
  </w:num>
  <w:num w:numId="16">
    <w:abstractNumId w:val="17"/>
  </w:num>
  <w:num w:numId="17">
    <w:abstractNumId w:val="30"/>
  </w:num>
  <w:num w:numId="18">
    <w:abstractNumId w:val="32"/>
  </w:num>
  <w:num w:numId="19">
    <w:abstractNumId w:val="55"/>
  </w:num>
  <w:num w:numId="20">
    <w:abstractNumId w:val="40"/>
  </w:num>
  <w:num w:numId="21">
    <w:abstractNumId w:val="34"/>
  </w:num>
  <w:num w:numId="22">
    <w:abstractNumId w:val="49"/>
  </w:num>
  <w:num w:numId="23">
    <w:abstractNumId w:val="58"/>
  </w:num>
  <w:num w:numId="24">
    <w:abstractNumId w:val="37"/>
  </w:num>
  <w:num w:numId="25">
    <w:abstractNumId w:val="24"/>
  </w:num>
  <w:num w:numId="26">
    <w:abstractNumId w:val="44"/>
  </w:num>
  <w:num w:numId="27">
    <w:abstractNumId w:val="26"/>
  </w:num>
  <w:num w:numId="28">
    <w:abstractNumId w:val="50"/>
  </w:num>
  <w:num w:numId="29">
    <w:abstractNumId w:val="21"/>
  </w:num>
  <w:num w:numId="30">
    <w:abstractNumId w:val="47"/>
  </w:num>
  <w:num w:numId="31">
    <w:abstractNumId w:val="52"/>
  </w:num>
  <w:num w:numId="32">
    <w:abstractNumId w:val="36"/>
  </w:num>
  <w:num w:numId="33">
    <w:abstractNumId w:val="43"/>
  </w:num>
  <w:num w:numId="34">
    <w:abstractNumId w:val="35"/>
  </w:num>
  <w:num w:numId="35">
    <w:abstractNumId w:val="20"/>
  </w:num>
  <w:num w:numId="36">
    <w:abstractNumId w:val="39"/>
  </w:num>
  <w:num w:numId="37">
    <w:abstractNumId w:val="54"/>
  </w:num>
  <w:num w:numId="38">
    <w:abstractNumId w:val="46"/>
  </w:num>
  <w:num w:numId="39">
    <w:abstractNumId w:val="45"/>
  </w:num>
  <w:num w:numId="40">
    <w:abstractNumId w:val="22"/>
  </w:num>
  <w:num w:numId="41">
    <w:abstractNumId w:val="19"/>
  </w:num>
  <w:num w:numId="42">
    <w:abstractNumId w:val="33"/>
  </w:num>
  <w:num w:numId="43">
    <w:abstractNumId w:val="51"/>
  </w:num>
  <w:num w:numId="44">
    <w:abstractNumId w:val="25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savePreviewPicture/>
  <w:hdrShapeDefaults>
    <o:shapedefaults v:ext="edit" spidmax="2049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4EE2"/>
    <w:rsid w:val="000465BE"/>
    <w:rsid w:val="00050CBF"/>
    <w:rsid w:val="00054E47"/>
    <w:rsid w:val="000604A2"/>
    <w:rsid w:val="00060DA7"/>
    <w:rsid w:val="00063221"/>
    <w:rsid w:val="000705DC"/>
    <w:rsid w:val="00072CD7"/>
    <w:rsid w:val="000800BD"/>
    <w:rsid w:val="00081ADE"/>
    <w:rsid w:val="00082996"/>
    <w:rsid w:val="0008695B"/>
    <w:rsid w:val="00091B3D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649"/>
    <w:rsid w:val="000D792D"/>
    <w:rsid w:val="000E098D"/>
    <w:rsid w:val="000E161A"/>
    <w:rsid w:val="000E274D"/>
    <w:rsid w:val="000E34A3"/>
    <w:rsid w:val="000E3E6E"/>
    <w:rsid w:val="000E5F9F"/>
    <w:rsid w:val="000F030C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27CDD"/>
    <w:rsid w:val="001307F8"/>
    <w:rsid w:val="00130FEA"/>
    <w:rsid w:val="0013398E"/>
    <w:rsid w:val="001341DC"/>
    <w:rsid w:val="001417E6"/>
    <w:rsid w:val="00141A0D"/>
    <w:rsid w:val="00141B15"/>
    <w:rsid w:val="001501A9"/>
    <w:rsid w:val="00163EAA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9329C"/>
    <w:rsid w:val="001A04B9"/>
    <w:rsid w:val="001A1FF1"/>
    <w:rsid w:val="001A2E68"/>
    <w:rsid w:val="001A7B00"/>
    <w:rsid w:val="001B3ACB"/>
    <w:rsid w:val="001C04DA"/>
    <w:rsid w:val="001C5627"/>
    <w:rsid w:val="001C5DD1"/>
    <w:rsid w:val="001D0D5E"/>
    <w:rsid w:val="001D0E15"/>
    <w:rsid w:val="001D2E35"/>
    <w:rsid w:val="001D3253"/>
    <w:rsid w:val="001D3B5F"/>
    <w:rsid w:val="001D61A7"/>
    <w:rsid w:val="001E052D"/>
    <w:rsid w:val="001E09B7"/>
    <w:rsid w:val="001E1B83"/>
    <w:rsid w:val="001E2510"/>
    <w:rsid w:val="001E3BEB"/>
    <w:rsid w:val="001F20AA"/>
    <w:rsid w:val="001F2E8C"/>
    <w:rsid w:val="001F306B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081F"/>
    <w:rsid w:val="002331B0"/>
    <w:rsid w:val="00234C1D"/>
    <w:rsid w:val="0023689A"/>
    <w:rsid w:val="002402B9"/>
    <w:rsid w:val="00240BE2"/>
    <w:rsid w:val="00240F96"/>
    <w:rsid w:val="00241364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2FDE"/>
    <w:rsid w:val="00283AE8"/>
    <w:rsid w:val="00290676"/>
    <w:rsid w:val="002924B9"/>
    <w:rsid w:val="00294AE0"/>
    <w:rsid w:val="00294F92"/>
    <w:rsid w:val="00294FE5"/>
    <w:rsid w:val="002963B3"/>
    <w:rsid w:val="00296D53"/>
    <w:rsid w:val="00297AAA"/>
    <w:rsid w:val="002A00AB"/>
    <w:rsid w:val="002B2A6D"/>
    <w:rsid w:val="002B35EE"/>
    <w:rsid w:val="002B3B67"/>
    <w:rsid w:val="002B5322"/>
    <w:rsid w:val="002B6881"/>
    <w:rsid w:val="002C3C23"/>
    <w:rsid w:val="002C67D0"/>
    <w:rsid w:val="002D07CA"/>
    <w:rsid w:val="002D111B"/>
    <w:rsid w:val="002D2BB9"/>
    <w:rsid w:val="002D400C"/>
    <w:rsid w:val="002D6B69"/>
    <w:rsid w:val="002E0BF2"/>
    <w:rsid w:val="002E11E0"/>
    <w:rsid w:val="002E40B5"/>
    <w:rsid w:val="002E4B10"/>
    <w:rsid w:val="002E746A"/>
    <w:rsid w:val="002F295C"/>
    <w:rsid w:val="002F3D39"/>
    <w:rsid w:val="002F48CB"/>
    <w:rsid w:val="002F5F61"/>
    <w:rsid w:val="002F74DE"/>
    <w:rsid w:val="00307EAA"/>
    <w:rsid w:val="00311645"/>
    <w:rsid w:val="00314148"/>
    <w:rsid w:val="003157A5"/>
    <w:rsid w:val="00320782"/>
    <w:rsid w:val="00321C72"/>
    <w:rsid w:val="0032428E"/>
    <w:rsid w:val="003245D6"/>
    <w:rsid w:val="003266D8"/>
    <w:rsid w:val="00327CC3"/>
    <w:rsid w:val="00332244"/>
    <w:rsid w:val="003358FC"/>
    <w:rsid w:val="00341689"/>
    <w:rsid w:val="00342C37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42C9"/>
    <w:rsid w:val="00372858"/>
    <w:rsid w:val="00374075"/>
    <w:rsid w:val="003748EC"/>
    <w:rsid w:val="0038105F"/>
    <w:rsid w:val="00384E4F"/>
    <w:rsid w:val="003851CC"/>
    <w:rsid w:val="00385A65"/>
    <w:rsid w:val="0038643E"/>
    <w:rsid w:val="003866C8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63C9"/>
    <w:rsid w:val="00407AC0"/>
    <w:rsid w:val="00411497"/>
    <w:rsid w:val="00423B9A"/>
    <w:rsid w:val="004265A4"/>
    <w:rsid w:val="0042777A"/>
    <w:rsid w:val="00427BEE"/>
    <w:rsid w:val="00432A26"/>
    <w:rsid w:val="00433590"/>
    <w:rsid w:val="0043374D"/>
    <w:rsid w:val="00435887"/>
    <w:rsid w:val="004427C7"/>
    <w:rsid w:val="0044296C"/>
    <w:rsid w:val="004454EE"/>
    <w:rsid w:val="00445936"/>
    <w:rsid w:val="004516DD"/>
    <w:rsid w:val="00451DC3"/>
    <w:rsid w:val="00455F19"/>
    <w:rsid w:val="00455F98"/>
    <w:rsid w:val="00456D7A"/>
    <w:rsid w:val="0045792D"/>
    <w:rsid w:val="00460E60"/>
    <w:rsid w:val="00464FA9"/>
    <w:rsid w:val="0046550C"/>
    <w:rsid w:val="0047634D"/>
    <w:rsid w:val="00491C0A"/>
    <w:rsid w:val="004933BE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004E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2B1D"/>
    <w:rsid w:val="005040CD"/>
    <w:rsid w:val="00506F90"/>
    <w:rsid w:val="00507006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B5AA3"/>
    <w:rsid w:val="005C0A6A"/>
    <w:rsid w:val="005C397A"/>
    <w:rsid w:val="005C3A75"/>
    <w:rsid w:val="005C68D1"/>
    <w:rsid w:val="005C7168"/>
    <w:rsid w:val="005D09D2"/>
    <w:rsid w:val="005D1F9A"/>
    <w:rsid w:val="005D2E76"/>
    <w:rsid w:val="005D4A8E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470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00A4"/>
    <w:rsid w:val="00651187"/>
    <w:rsid w:val="006519D7"/>
    <w:rsid w:val="006526C5"/>
    <w:rsid w:val="00654A5B"/>
    <w:rsid w:val="006563E3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03BB3"/>
    <w:rsid w:val="00715679"/>
    <w:rsid w:val="00715834"/>
    <w:rsid w:val="00720ED8"/>
    <w:rsid w:val="007214EF"/>
    <w:rsid w:val="0072499D"/>
    <w:rsid w:val="00724A5C"/>
    <w:rsid w:val="00725933"/>
    <w:rsid w:val="00726DF6"/>
    <w:rsid w:val="00727431"/>
    <w:rsid w:val="00727810"/>
    <w:rsid w:val="007365DF"/>
    <w:rsid w:val="0073774D"/>
    <w:rsid w:val="00741AE9"/>
    <w:rsid w:val="0074533F"/>
    <w:rsid w:val="00747A56"/>
    <w:rsid w:val="00751F1C"/>
    <w:rsid w:val="00753672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121"/>
    <w:rsid w:val="00796375"/>
    <w:rsid w:val="007A2CA7"/>
    <w:rsid w:val="007A3E13"/>
    <w:rsid w:val="007A4A5B"/>
    <w:rsid w:val="007A5049"/>
    <w:rsid w:val="007A680E"/>
    <w:rsid w:val="007A6D1B"/>
    <w:rsid w:val="007B3292"/>
    <w:rsid w:val="007C3070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24023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15CA"/>
    <w:rsid w:val="00853766"/>
    <w:rsid w:val="00853CD0"/>
    <w:rsid w:val="008549E0"/>
    <w:rsid w:val="00855AF9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06F46"/>
    <w:rsid w:val="009102CB"/>
    <w:rsid w:val="00910693"/>
    <w:rsid w:val="0091115A"/>
    <w:rsid w:val="00914A85"/>
    <w:rsid w:val="0091528E"/>
    <w:rsid w:val="00915C78"/>
    <w:rsid w:val="00916DFB"/>
    <w:rsid w:val="00920D49"/>
    <w:rsid w:val="009227BC"/>
    <w:rsid w:val="009245BF"/>
    <w:rsid w:val="0092476E"/>
    <w:rsid w:val="00924FA9"/>
    <w:rsid w:val="00924FAD"/>
    <w:rsid w:val="009266C4"/>
    <w:rsid w:val="00927469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16D3"/>
    <w:rsid w:val="00952DA5"/>
    <w:rsid w:val="00953D5D"/>
    <w:rsid w:val="00954A4A"/>
    <w:rsid w:val="00960F1C"/>
    <w:rsid w:val="0096261C"/>
    <w:rsid w:val="009626D5"/>
    <w:rsid w:val="0096683F"/>
    <w:rsid w:val="009716BD"/>
    <w:rsid w:val="0097213A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5D70"/>
    <w:rsid w:val="009B7852"/>
    <w:rsid w:val="009C41F9"/>
    <w:rsid w:val="009C6E0A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5907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3A0A"/>
    <w:rsid w:val="00A66123"/>
    <w:rsid w:val="00A702BA"/>
    <w:rsid w:val="00A7166E"/>
    <w:rsid w:val="00A717D7"/>
    <w:rsid w:val="00A75FB7"/>
    <w:rsid w:val="00A77408"/>
    <w:rsid w:val="00A84D40"/>
    <w:rsid w:val="00A87113"/>
    <w:rsid w:val="00A9072D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5272"/>
    <w:rsid w:val="00AD72E3"/>
    <w:rsid w:val="00AE0415"/>
    <w:rsid w:val="00AE641A"/>
    <w:rsid w:val="00B02EEF"/>
    <w:rsid w:val="00B055F1"/>
    <w:rsid w:val="00B0583E"/>
    <w:rsid w:val="00B05CF6"/>
    <w:rsid w:val="00B1287F"/>
    <w:rsid w:val="00B12C82"/>
    <w:rsid w:val="00B136F9"/>
    <w:rsid w:val="00B13B97"/>
    <w:rsid w:val="00B150AB"/>
    <w:rsid w:val="00B15216"/>
    <w:rsid w:val="00B15A23"/>
    <w:rsid w:val="00B17B99"/>
    <w:rsid w:val="00B20CF2"/>
    <w:rsid w:val="00B2142D"/>
    <w:rsid w:val="00B315C3"/>
    <w:rsid w:val="00B31F6E"/>
    <w:rsid w:val="00B34199"/>
    <w:rsid w:val="00B36BA3"/>
    <w:rsid w:val="00B37B8A"/>
    <w:rsid w:val="00B41A99"/>
    <w:rsid w:val="00B42D4F"/>
    <w:rsid w:val="00B44EEE"/>
    <w:rsid w:val="00B45C27"/>
    <w:rsid w:val="00B5217B"/>
    <w:rsid w:val="00B55631"/>
    <w:rsid w:val="00B55CB9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42BC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C5F91"/>
    <w:rsid w:val="00BD0526"/>
    <w:rsid w:val="00BD1CF0"/>
    <w:rsid w:val="00BD1D76"/>
    <w:rsid w:val="00BD1F66"/>
    <w:rsid w:val="00BD2F74"/>
    <w:rsid w:val="00BD4022"/>
    <w:rsid w:val="00BD62EA"/>
    <w:rsid w:val="00BE4AB9"/>
    <w:rsid w:val="00BE4D55"/>
    <w:rsid w:val="00BE7D7A"/>
    <w:rsid w:val="00BF16FE"/>
    <w:rsid w:val="00BF27FD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09E2"/>
    <w:rsid w:val="00C5136B"/>
    <w:rsid w:val="00C52A75"/>
    <w:rsid w:val="00C64416"/>
    <w:rsid w:val="00C659C5"/>
    <w:rsid w:val="00C66E19"/>
    <w:rsid w:val="00C71AF5"/>
    <w:rsid w:val="00C722EE"/>
    <w:rsid w:val="00C72E8B"/>
    <w:rsid w:val="00C73484"/>
    <w:rsid w:val="00C75F15"/>
    <w:rsid w:val="00C77385"/>
    <w:rsid w:val="00C77825"/>
    <w:rsid w:val="00C83AD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0E7"/>
    <w:rsid w:val="00CE0B65"/>
    <w:rsid w:val="00CE19E1"/>
    <w:rsid w:val="00CE5923"/>
    <w:rsid w:val="00CF53E4"/>
    <w:rsid w:val="00CF6019"/>
    <w:rsid w:val="00CF7915"/>
    <w:rsid w:val="00D010B9"/>
    <w:rsid w:val="00D0134B"/>
    <w:rsid w:val="00D068ED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55780"/>
    <w:rsid w:val="00D650B4"/>
    <w:rsid w:val="00D65A38"/>
    <w:rsid w:val="00D6697D"/>
    <w:rsid w:val="00D7293B"/>
    <w:rsid w:val="00D72C0E"/>
    <w:rsid w:val="00D73252"/>
    <w:rsid w:val="00D75163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A5E24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570A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93CCF"/>
    <w:rsid w:val="00E953A4"/>
    <w:rsid w:val="00EA3398"/>
    <w:rsid w:val="00EA7DC5"/>
    <w:rsid w:val="00EB3EDF"/>
    <w:rsid w:val="00EB6D44"/>
    <w:rsid w:val="00EB7A6A"/>
    <w:rsid w:val="00EC046A"/>
    <w:rsid w:val="00EC066F"/>
    <w:rsid w:val="00EC14B6"/>
    <w:rsid w:val="00EC32DC"/>
    <w:rsid w:val="00EC332B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3DE"/>
    <w:rsid w:val="00F31A11"/>
    <w:rsid w:val="00F31DE3"/>
    <w:rsid w:val="00F3362F"/>
    <w:rsid w:val="00F34A9B"/>
    <w:rsid w:val="00F37D18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76D0A"/>
    <w:rsid w:val="00F773F2"/>
    <w:rsid w:val="00F80AFD"/>
    <w:rsid w:val="00F85B49"/>
    <w:rsid w:val="00F90676"/>
    <w:rsid w:val="00F916B8"/>
    <w:rsid w:val="00F930E7"/>
    <w:rsid w:val="00F95EA1"/>
    <w:rsid w:val="00FA27F9"/>
    <w:rsid w:val="00FA5449"/>
    <w:rsid w:val="00FA6329"/>
    <w:rsid w:val="00FB1B65"/>
    <w:rsid w:val="00FB1FF5"/>
    <w:rsid w:val="00FB2706"/>
    <w:rsid w:val="00FB6EAC"/>
    <w:rsid w:val="00FB78AA"/>
    <w:rsid w:val="00FC1529"/>
    <w:rsid w:val="00FD4755"/>
    <w:rsid w:val="00FE1382"/>
    <w:rsid w:val="00FE16C8"/>
    <w:rsid w:val="00FE57E1"/>
    <w:rsid w:val="00FF024C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  <w:style w:type="character" w:customStyle="1" w:styleId="color-fg-default">
    <w:name w:val="color-fg-default"/>
    <w:basedOn w:val="DefaultParagraphFont"/>
    <w:rsid w:val="00E157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7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1.xml"/><Relationship Id="rId18" Type="http://schemas.openxmlformats.org/officeDocument/2006/relationships/hyperlink" Target="https://github.com/MinhHoan147/Office-Addin-Taskpane-SSO/search?l=javascript" TargetMode="External"/><Relationship Id="rId26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yperlink" Target="https://github.com/MinhHoan147/Office-Addin-Taskpane-SSO/search?l=shell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10.jpeg"/><Relationship Id="rId17" Type="http://schemas.openxmlformats.org/officeDocument/2006/relationships/hyperlink" Target="https://github.com/MinhHoan147/Office-Addin-Taskpane-SSO/search?l=typescript" TargetMode="External"/><Relationship Id="rId25" Type="http://schemas.openxmlformats.org/officeDocument/2006/relationships/hyperlink" Target="https://github.com/officedev" TargetMode="External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hyperlink" Target="https://github.com/MinhHoan147/Office-Addin-Taskpane-SSO/search?l=css" TargetMode="External"/><Relationship Id="rId29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hyperlink" Target="https://docs.microsoft.com/office/dev/add-ins/overview/office-add-ins" TargetMode="External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hyperlink" Target="https://github.com/dubbs" TargetMode="External"/><Relationship Id="rId28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hyperlink" Target="https://github.com/MinhHoan147/Office-Addin-Taskpane-SSO/search?l=html" TargetMode="External"/><Relationship Id="rId31" Type="http://schemas.openxmlformats.org/officeDocument/2006/relationships/footer" Target="foot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hyperlink" Target="https://github.com/millerds" TargetMode="External"/><Relationship Id="rId27" Type="http://schemas.openxmlformats.org/officeDocument/2006/relationships/header" Target="header3.xml"/><Relationship Id="rId30" Type="http://schemas.openxmlformats.org/officeDocument/2006/relationships/header" Target="header4.xml"/><Relationship Id="rId8" Type="http://schemas.openxmlformats.org/officeDocument/2006/relationships/webSettings" Target="webSettings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1CE1E8EA63AA4999BA5B02EFAC962B" ma:contentTypeVersion="2" ma:contentTypeDescription="Create a new document." ma:contentTypeScope="" ma:versionID="e846130d4a1536bd21985d054a554cda">
  <xsd:schema xmlns:xsd="http://www.w3.org/2001/XMLSchema" xmlns:xs="http://www.w3.org/2001/XMLSchema" xmlns:p="http://schemas.microsoft.com/office/2006/metadata/properties" xmlns:ns2="c809249f-bf47-45af-bfdc-f4cb413905df" targetNamespace="http://schemas.microsoft.com/office/2006/metadata/properties" ma:root="true" ma:fieldsID="cc85685b413d027a20082bdf7d355bef" ns2:_="">
    <xsd:import namespace="c809249f-bf47-45af-bfdc-f4cb413905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09249f-bf47-45af-bfdc-f4cb413905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B1032C-33BD-463D-81F2-E49856AAA6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09249f-bf47-45af-bfdc-f4cb413905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C5C9790-35BD-4F6F-A52E-82092D0F907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B557C81-EA69-47BE-A07D-CA4CC19B63E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84BD01D-F671-4E91-997C-56A2EB66DA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1255</TotalTime>
  <Pages>1</Pages>
  <Words>1931</Words>
  <Characters>11013</Characters>
  <Application>Microsoft Office Word</Application>
  <DocSecurity>0</DocSecurity>
  <Lines>91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27</vt:i4>
      </vt:variant>
    </vt:vector>
  </HeadingPairs>
  <TitlesOfParts>
    <vt:vector size="28" baseType="lpstr">
      <vt:lpstr>Ước lượng dự án nguồn mở</vt:lpstr>
      <vt:lpstr>Giới thiệu dự án</vt:lpstr>
      <vt:lpstr>    Mô tả dự án</vt:lpstr>
      <vt:lpstr>    Công cụ quản lý</vt:lpstr>
      <vt:lpstr>Các nhân sự tham gia dự án</vt:lpstr>
      <vt:lpstr>    Thông tin liên hệ phía khách hàng</vt:lpstr>
      <vt:lpstr>    Thông tin thành viên nhóm</vt:lpstr>
      <vt:lpstr>    Phân chia vai trò của thành viên dự án và khách hàng</vt:lpstr>
      <vt:lpstr>Khảo sát dự án</vt:lpstr>
      <vt:lpstr>    Tóm tắt về ứng dụng</vt:lpstr>
      <vt:lpstr>    Thống kê về mã nguồn</vt:lpstr>
      <vt:lpstr>    Thống kê về hợp tác</vt:lpstr>
      <vt:lpstr>    Kết quả chạy thử nghiệm</vt:lpstr>
      <vt:lpstr>    Phạm vi dự án</vt:lpstr>
      <vt:lpstr>Ước lượng chung</vt:lpstr>
      <vt:lpstr>    Ước lượng thời gian</vt:lpstr>
      <vt:lpstr>    Ước lượng rủi ro</vt:lpstr>
      <vt:lpstr>        Rủi ro</vt:lpstr>
      <vt:lpstr>        Rủi ro </vt:lpstr>
      <vt:lpstr>        Rủi ro </vt:lpstr>
      <vt:lpstr>        Rủi ro </vt:lpstr>
      <vt:lpstr>        Rủi ro </vt:lpstr>
      <vt:lpstr>Ước lượng giá thành</vt:lpstr>
      <vt:lpstr>Ước lượng chất lượng</vt:lpstr>
      <vt:lpstr>Đóng dự án</vt:lpstr>
      <vt:lpstr>    Quản lý mã nguồn</vt:lpstr>
      <vt:lpstr>    Quản lý công việc</vt:lpstr>
      <vt:lpstr>Danh mục tài liệu liên quan</vt:lpstr>
    </vt:vector>
  </TitlesOfParts>
  <Company>Techlink Company</Company>
  <LinksUpToDate>false</LinksUpToDate>
  <CharactersWithSpaces>12919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PC</cp:lastModifiedBy>
  <cp:revision>351</cp:revision>
  <cp:lastPrinted>2008-03-13T11:02:00Z</cp:lastPrinted>
  <dcterms:created xsi:type="dcterms:W3CDTF">2018-10-22T04:18:00Z</dcterms:created>
  <dcterms:modified xsi:type="dcterms:W3CDTF">2022-01-26T00:30:00Z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  <property fmtid="{D5CDD505-2E9C-101B-9397-08002B2CF9AE}" pid="4" name="ContentTypeId">
    <vt:lpwstr>0x0101006E1CE1E8EA63AA4999BA5B02EFAC962B</vt:lpwstr>
  </property>
</Properties>
</file>